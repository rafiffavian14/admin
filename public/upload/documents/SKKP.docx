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5"/>
      </w:tblGrid>
      <w:tr w:rsidR="00401E3C" w14:paraId="34FDA4ED" w14:textId="77777777">
        <w:tc>
          <w:tcPr>
            <w:tcW w:w="9915" w:type="dxa"/>
            <w:shd w:val="clear" w:color="auto" w:fill="auto"/>
          </w:tcPr>
          <w:p w14:paraId="0A7F31AF" w14:textId="77777777" w:rsidR="00401E3C" w:rsidRDefault="00401E3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${valueInstansiNama}</w:t>
            </w:r>
          </w:p>
          <w:p w14:paraId="4CA1B601" w14:textId="77777777" w:rsidR="00401E3C" w:rsidRDefault="00401E3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2D01D60" w14:textId="77777777" w:rsidR="00401E3C" w:rsidRDefault="00401E3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KEPUTUSAN ${valueKeputusan}</w:t>
            </w:r>
          </w:p>
          <w:p w14:paraId="3503E3FC" w14:textId="77777777" w:rsidR="00401E3C" w:rsidRDefault="00401E3C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Nomor 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${orangUsulKp.skNomor}</w:t>
            </w:r>
          </w:p>
          <w:p w14:paraId="714E1AFA" w14:textId="77777777" w:rsidR="00401E3C" w:rsidRDefault="00401E3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TENTANG</w:t>
            </w:r>
          </w:p>
          <w:p w14:paraId="5C6DE041" w14:textId="77777777" w:rsidR="00401E3C" w:rsidRDefault="00401E3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KENAIKAN PANGKAT PEGAWAI NEGERI SIPIL</w:t>
            </w:r>
          </w:p>
          <w:p w14:paraId="7E410C21" w14:textId="77777777" w:rsidR="00401E3C" w:rsidRDefault="00401E3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07B4B1F" w14:textId="77777777" w:rsidR="00401E3C" w:rsidRDefault="00401E3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${valueKeputusan}</w:t>
            </w:r>
          </w:p>
        </w:tc>
      </w:tr>
    </w:tbl>
    <w:p w14:paraId="01ACE893" w14:textId="77777777" w:rsidR="007135C2" w:rsidRDefault="007135C2">
      <w:pPr>
        <w:jc w:val="center"/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55"/>
        <w:gridCol w:w="8384"/>
      </w:tblGrid>
      <w:tr w:rsidR="007135C2" w14:paraId="10C6B2D0" w14:textId="77777777">
        <w:tc>
          <w:tcPr>
            <w:tcW w:w="1260" w:type="dxa"/>
            <w:shd w:val="clear" w:color="auto" w:fill="auto"/>
          </w:tcPr>
          <w:p w14:paraId="61630606" w14:textId="77777777" w:rsidR="007135C2" w:rsidRDefault="007135C2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Menimbang</w:t>
            </w:r>
          </w:p>
        </w:tc>
        <w:tc>
          <w:tcPr>
            <w:tcW w:w="255" w:type="dxa"/>
            <w:shd w:val="clear" w:color="auto" w:fill="auto"/>
          </w:tcPr>
          <w:p w14:paraId="2EEAFDFB" w14:textId="77777777" w:rsidR="007135C2" w:rsidRDefault="007135C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384" w:type="dxa"/>
            <w:shd w:val="clear" w:color="auto" w:fill="auto"/>
          </w:tcPr>
          <w:p w14:paraId="081E62F3" w14:textId="77777777" w:rsidR="007135C2" w:rsidRDefault="007135C2">
            <w:pPr>
              <w:numPr>
                <w:ilvl w:val="0"/>
                <w:numId w:val="1"/>
              </w:numPr>
              <w:snapToGrid w:val="0"/>
              <w:ind w:left="342" w:hanging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bahwa Pegawai Negeri Sipil yang namanya tersebut dalam Keputusan ini, memenuhi syarat dan dipandang cakap untuk dinaikkan pangkat;</w:t>
            </w:r>
          </w:p>
        </w:tc>
      </w:tr>
    </w:tbl>
    <w:p w14:paraId="31C68152" w14:textId="77777777" w:rsidR="007135C2" w:rsidRDefault="007135C2"/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55"/>
        <w:gridCol w:w="8384"/>
      </w:tblGrid>
      <w:tr w:rsidR="007135C2" w14:paraId="6BD7FCD1" w14:textId="77777777">
        <w:tc>
          <w:tcPr>
            <w:tcW w:w="1260" w:type="dxa"/>
            <w:shd w:val="clear" w:color="auto" w:fill="auto"/>
          </w:tcPr>
          <w:p w14:paraId="275C03A1" w14:textId="77777777" w:rsidR="007135C2" w:rsidRDefault="007135C2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Mengingat</w:t>
            </w:r>
          </w:p>
        </w:tc>
        <w:tc>
          <w:tcPr>
            <w:tcW w:w="255" w:type="dxa"/>
            <w:shd w:val="clear" w:color="auto" w:fill="auto"/>
          </w:tcPr>
          <w:p w14:paraId="1003ECFE" w14:textId="77777777" w:rsidR="007135C2" w:rsidRDefault="007135C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384" w:type="dxa"/>
            <w:shd w:val="clear" w:color="auto" w:fill="auto"/>
          </w:tcPr>
          <w:p w14:paraId="01A773EA" w14:textId="77777777" w:rsidR="007135C2" w:rsidRDefault="007135C2">
            <w:pPr>
              <w:numPr>
                <w:ilvl w:val="0"/>
                <w:numId w:val="2"/>
              </w:numPr>
              <w:snapToGrid w:val="0"/>
              <w:ind w:left="342" w:hanging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Undang-undang Nomor 8 Tahun 1974 jo. Undang-undang Nomor 43 Tahun 1999;</w:t>
            </w:r>
          </w:p>
          <w:p w14:paraId="10168EDC" w14:textId="77777777" w:rsidR="007135C2" w:rsidRDefault="007135C2">
            <w:pPr>
              <w:numPr>
                <w:ilvl w:val="0"/>
                <w:numId w:val="2"/>
              </w:numPr>
              <w:ind w:left="342" w:hanging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Peraturan Pemerintah Nomor 7 Tahun 1977 jo. Peraturan Pemerintah Nomor 26 Tahun 2001;</w:t>
            </w:r>
          </w:p>
          <w:p w14:paraId="4C733FE6" w14:textId="77777777" w:rsidR="007135C2" w:rsidRDefault="007135C2">
            <w:pPr>
              <w:numPr>
                <w:ilvl w:val="0"/>
                <w:numId w:val="2"/>
              </w:numPr>
              <w:ind w:left="342" w:hanging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Peraturan Pemerintah Nomor 96 Tahun 2000;</w:t>
            </w:r>
          </w:p>
          <w:p w14:paraId="7C6745D0" w14:textId="77777777" w:rsidR="007135C2" w:rsidRDefault="007135C2">
            <w:pPr>
              <w:numPr>
                <w:ilvl w:val="0"/>
                <w:numId w:val="2"/>
              </w:numPr>
              <w:ind w:left="342" w:hanging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Peraturan Pemerintah Nomor 99 Tahun 2000 jo. Peraturan Pemerintah Nomor 12 Tahun 2002;</w:t>
            </w:r>
          </w:p>
          <w:p w14:paraId="20EE2A42" w14:textId="77777777" w:rsidR="007135C2" w:rsidRDefault="007135C2">
            <w:pPr>
              <w:numPr>
                <w:ilvl w:val="0"/>
                <w:numId w:val="2"/>
              </w:numPr>
              <w:ind w:left="342" w:hanging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Keputusan Kepala Badan Kepegawaian Negara Nomor 12 Tahun 2002;</w:t>
            </w:r>
          </w:p>
        </w:tc>
      </w:tr>
    </w:tbl>
    <w:p w14:paraId="580ACBC5" w14:textId="77777777" w:rsidR="007135C2" w:rsidRDefault="007135C2"/>
    <w:tbl>
      <w:tblPr>
        <w:tblW w:w="0" w:type="auto"/>
        <w:tblInd w:w="-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5"/>
        <w:gridCol w:w="255"/>
        <w:gridCol w:w="8384"/>
      </w:tblGrid>
      <w:tr w:rsidR="007135C2" w14:paraId="7BDD71A3" w14:textId="77777777">
        <w:tc>
          <w:tcPr>
            <w:tcW w:w="1275" w:type="dxa"/>
            <w:shd w:val="clear" w:color="auto" w:fill="auto"/>
          </w:tcPr>
          <w:p w14:paraId="3138297F" w14:textId="77777777" w:rsidR="007135C2" w:rsidRDefault="007135C2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Memperhatikan</w:t>
            </w:r>
          </w:p>
        </w:tc>
        <w:tc>
          <w:tcPr>
            <w:tcW w:w="255" w:type="dxa"/>
            <w:shd w:val="clear" w:color="auto" w:fill="auto"/>
          </w:tcPr>
          <w:p w14:paraId="529CBA50" w14:textId="77777777" w:rsidR="007135C2" w:rsidRDefault="007135C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384" w:type="dxa"/>
            <w:shd w:val="clear" w:color="auto" w:fill="auto"/>
          </w:tcPr>
          <w:p w14:paraId="61A46C59" w14:textId="77777777" w:rsidR="007135C2" w:rsidRDefault="007135C2">
            <w:pPr>
              <w:snapToGrid w:val="0"/>
              <w:ind w:left="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Pertimbangan teknis Kepala ${valueKanregSatuanKerja} Nomor ${orangUsulKp.notaPersetujuanKp} tanggal ${</w:t>
            </w:r>
            <w:r w:rsidR="00DB0F91">
              <w:rPr>
                <w:sz w:val="20"/>
                <w:szCs w:val="20"/>
              </w:rPr>
              <w:t>valueTanggalNotaPersetujuanKp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795D7C36" w14:textId="77777777" w:rsidR="007135C2" w:rsidRDefault="007135C2">
      <w:pPr>
        <w:tabs>
          <w:tab w:val="left" w:pos="1395"/>
          <w:tab w:val="left" w:pos="1740"/>
        </w:tabs>
      </w:pPr>
    </w:p>
    <w:p w14:paraId="12732984" w14:textId="77777777" w:rsidR="007135C2" w:rsidRDefault="007135C2">
      <w:pPr>
        <w:tabs>
          <w:tab w:val="left" w:pos="1395"/>
          <w:tab w:val="left" w:pos="174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 E M U T U S K A N</w:t>
      </w:r>
      <w:r w:rsidR="001D3C8D">
        <w:rPr>
          <w:b/>
          <w:bCs/>
          <w:sz w:val="20"/>
          <w:szCs w:val="20"/>
        </w:rPr>
        <w:t xml:space="preserve"> </w:t>
      </w:r>
    </w:p>
    <w:p w14:paraId="670C7734" w14:textId="77777777" w:rsidR="007135C2" w:rsidRDefault="007135C2">
      <w:pPr>
        <w:rPr>
          <w:sz w:val="20"/>
          <w:szCs w:val="20"/>
        </w:rPr>
      </w:pPr>
    </w:p>
    <w:tbl>
      <w:tblPr>
        <w:tblW w:w="9894" w:type="dxa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5"/>
        <w:gridCol w:w="285"/>
        <w:gridCol w:w="2565"/>
        <w:gridCol w:w="225"/>
        <w:gridCol w:w="5574"/>
      </w:tblGrid>
      <w:tr w:rsidR="007135C2" w:rsidRPr="002A2930" w14:paraId="1753610E" w14:textId="77777777">
        <w:tc>
          <w:tcPr>
            <w:tcW w:w="1245" w:type="dxa"/>
            <w:shd w:val="clear" w:color="auto" w:fill="auto"/>
          </w:tcPr>
          <w:p w14:paraId="64460651" w14:textId="77777777" w:rsidR="007135C2" w:rsidRDefault="007135C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Menetapkan</w:t>
            </w:r>
          </w:p>
          <w:p w14:paraId="6D6D3800" w14:textId="77777777" w:rsidR="007135C2" w:rsidRDefault="007135C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PERTAMA</w:t>
            </w:r>
          </w:p>
        </w:tc>
        <w:tc>
          <w:tcPr>
            <w:tcW w:w="285" w:type="dxa"/>
            <w:shd w:val="clear" w:color="auto" w:fill="auto"/>
          </w:tcPr>
          <w:p w14:paraId="120A4B65" w14:textId="77777777" w:rsidR="007135C2" w:rsidRDefault="007135C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2FFB0AAE" w14:textId="77777777" w:rsidR="007135C2" w:rsidRDefault="007135C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364" w:type="dxa"/>
            <w:gridSpan w:val="3"/>
            <w:shd w:val="clear" w:color="auto" w:fill="auto"/>
          </w:tcPr>
          <w:p w14:paraId="4CD57666" w14:textId="77777777" w:rsidR="007135C2" w:rsidRDefault="007135C2">
            <w:pPr>
              <w:snapToGrid w:val="0"/>
              <w:ind w:left="60" w:hanging="30"/>
              <w:rPr>
                <w:sz w:val="20"/>
                <w:szCs w:val="20"/>
              </w:rPr>
            </w:pPr>
          </w:p>
          <w:p w14:paraId="342C01F2" w14:textId="77777777" w:rsidR="007135C2" w:rsidRDefault="007135C2">
            <w:pPr>
              <w:snapToGrid w:val="0"/>
              <w:ind w:left="105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Pegawai Negeri Sipil tersebut di bawah ini:</w:t>
            </w:r>
          </w:p>
        </w:tc>
      </w:tr>
      <w:tr w:rsidR="00D93352" w14:paraId="0F81848E" w14:textId="77777777">
        <w:tc>
          <w:tcPr>
            <w:tcW w:w="1530" w:type="dxa"/>
            <w:gridSpan w:val="2"/>
            <w:shd w:val="clear" w:color="auto" w:fill="auto"/>
          </w:tcPr>
          <w:p w14:paraId="74BF1C24" w14:textId="77777777" w:rsidR="00D93352" w:rsidRDefault="00D93352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</w:tcPr>
          <w:p w14:paraId="62A78AE9" w14:textId="77777777" w:rsidR="00D93352" w:rsidRDefault="00D93352">
            <w:pPr>
              <w:snapToGrid w:val="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Nama Pegawai</w:t>
            </w:r>
          </w:p>
        </w:tc>
        <w:tc>
          <w:tcPr>
            <w:tcW w:w="225" w:type="dxa"/>
            <w:shd w:val="clear" w:color="auto" w:fill="auto"/>
          </w:tcPr>
          <w:p w14:paraId="5088F3F8" w14:textId="77777777" w:rsidR="00D93352" w:rsidRDefault="00D9335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574" w:type="dxa"/>
            <w:shd w:val="clear" w:color="auto" w:fill="auto"/>
          </w:tcPr>
          <w:p w14:paraId="31045D71" w14:textId="77777777" w:rsidR="00D93352" w:rsidRDefault="00D93352" w:rsidP="004A7DA9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${valueNamaPns}</w:t>
            </w:r>
          </w:p>
        </w:tc>
      </w:tr>
      <w:tr w:rsidR="00D93352" w14:paraId="039759A2" w14:textId="77777777">
        <w:tc>
          <w:tcPr>
            <w:tcW w:w="1530" w:type="dxa"/>
            <w:gridSpan w:val="2"/>
            <w:shd w:val="clear" w:color="auto" w:fill="auto"/>
          </w:tcPr>
          <w:p w14:paraId="76C70084" w14:textId="77777777" w:rsidR="00D93352" w:rsidRDefault="00D93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</w:tcPr>
          <w:p w14:paraId="4B6BCC5A" w14:textId="77777777" w:rsidR="00D93352" w:rsidRDefault="00D93352">
            <w:pPr>
              <w:snapToGrid w:val="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Tempat/Tanggal Lahir</w:t>
            </w:r>
          </w:p>
        </w:tc>
        <w:tc>
          <w:tcPr>
            <w:tcW w:w="225" w:type="dxa"/>
            <w:shd w:val="clear" w:color="auto" w:fill="auto"/>
          </w:tcPr>
          <w:p w14:paraId="018B710A" w14:textId="77777777" w:rsidR="00D93352" w:rsidRDefault="00D9335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574" w:type="dxa"/>
            <w:shd w:val="clear" w:color="auto" w:fill="auto"/>
          </w:tcPr>
          <w:p w14:paraId="5D7C4607" w14:textId="77777777" w:rsidR="00D93352" w:rsidRDefault="00D93352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281BD7">
              <w:rPr>
                <w:sz w:val="20"/>
                <w:szCs w:val="20"/>
              </w:rPr>
              <w:t>valueTempatLahir</w:t>
            </w:r>
            <w:r w:rsidR="00FB6995">
              <w:rPr>
                <w:sz w:val="20"/>
                <w:szCs w:val="20"/>
              </w:rPr>
              <w:t>}/</w:t>
            </w:r>
            <w:r>
              <w:rPr>
                <w:sz w:val="20"/>
                <w:szCs w:val="20"/>
              </w:rPr>
              <w:t xml:space="preserve"> </w:t>
            </w:r>
            <w:r w:rsidR="00E42AEC"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${valueTanggalLahirSk}</w:t>
            </w:r>
          </w:p>
        </w:tc>
      </w:tr>
      <w:tr w:rsidR="00D93352" w14:paraId="51200EA3" w14:textId="77777777">
        <w:tc>
          <w:tcPr>
            <w:tcW w:w="1530" w:type="dxa"/>
            <w:gridSpan w:val="2"/>
            <w:shd w:val="clear" w:color="auto" w:fill="auto"/>
          </w:tcPr>
          <w:p w14:paraId="605647AF" w14:textId="77777777" w:rsidR="00D93352" w:rsidRDefault="00D93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</w:tcPr>
          <w:p w14:paraId="6908E860" w14:textId="77777777" w:rsidR="00D93352" w:rsidRDefault="00D93352">
            <w:pPr>
              <w:snapToGrid w:val="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NIP</w:t>
            </w:r>
          </w:p>
        </w:tc>
        <w:tc>
          <w:tcPr>
            <w:tcW w:w="225" w:type="dxa"/>
            <w:shd w:val="clear" w:color="auto" w:fill="auto"/>
          </w:tcPr>
          <w:p w14:paraId="15C7A8FB" w14:textId="77777777" w:rsidR="00D93352" w:rsidRDefault="00D9335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574" w:type="dxa"/>
            <w:shd w:val="clear" w:color="auto" w:fill="auto"/>
          </w:tcPr>
          <w:p w14:paraId="27AA738F" w14:textId="77777777" w:rsidR="00D93352" w:rsidRDefault="00D93352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gramStart"/>
            <w:r>
              <w:rPr>
                <w:sz w:val="20"/>
                <w:szCs w:val="20"/>
              </w:rPr>
              <w:t>orangUsulKp.pnsOrang.nipBaru</w:t>
            </w:r>
            <w:proofErr w:type="gramEnd"/>
            <w:r>
              <w:rPr>
                <w:sz w:val="20"/>
                <w:szCs w:val="20"/>
              </w:rPr>
              <w:t>}</w:t>
            </w:r>
          </w:p>
        </w:tc>
      </w:tr>
      <w:tr w:rsidR="00D93352" w14:paraId="49657833" w14:textId="77777777">
        <w:tc>
          <w:tcPr>
            <w:tcW w:w="1530" w:type="dxa"/>
            <w:gridSpan w:val="2"/>
            <w:shd w:val="clear" w:color="auto" w:fill="auto"/>
          </w:tcPr>
          <w:p w14:paraId="55DE6D50" w14:textId="77777777" w:rsidR="00D93352" w:rsidRDefault="00D93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</w:tcPr>
          <w:p w14:paraId="511477B1" w14:textId="77777777" w:rsidR="00D93352" w:rsidRDefault="00D93352">
            <w:pPr>
              <w:snapToGrid w:val="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Pendidikan</w:t>
            </w:r>
          </w:p>
        </w:tc>
        <w:tc>
          <w:tcPr>
            <w:tcW w:w="225" w:type="dxa"/>
            <w:shd w:val="clear" w:color="auto" w:fill="auto"/>
          </w:tcPr>
          <w:p w14:paraId="1940B525" w14:textId="77777777" w:rsidR="00D93352" w:rsidRDefault="00D9335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574" w:type="dxa"/>
            <w:shd w:val="clear" w:color="auto" w:fill="auto"/>
          </w:tcPr>
          <w:p w14:paraId="6271F8DF" w14:textId="77777777" w:rsidR="00D93352" w:rsidRDefault="00D93352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gramStart"/>
            <w:r>
              <w:rPr>
                <w:sz w:val="20"/>
                <w:szCs w:val="20"/>
              </w:rPr>
              <w:t>orangUsulKp.pendidikanBaru.nama</w:t>
            </w:r>
            <w:proofErr w:type="gramEnd"/>
            <w:r>
              <w:rPr>
                <w:sz w:val="20"/>
                <w:szCs w:val="20"/>
              </w:rPr>
              <w:t xml:space="preserve">} </w:t>
            </w:r>
            <w:r w:rsidRPr="0003419C">
              <w:rPr>
                <w:rFonts w:cs="Times New Roman"/>
                <w:sz w:val="20"/>
                <w:szCs w:val="20"/>
              </w:rPr>
              <w:t>${</w:t>
            </w:r>
            <w:r w:rsidRPr="0003419C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valueTahunLulus}</w:t>
            </w:r>
          </w:p>
        </w:tc>
      </w:tr>
      <w:tr w:rsidR="00D93352" w14:paraId="240231EA" w14:textId="77777777">
        <w:tc>
          <w:tcPr>
            <w:tcW w:w="1530" w:type="dxa"/>
            <w:gridSpan w:val="2"/>
            <w:shd w:val="clear" w:color="auto" w:fill="auto"/>
          </w:tcPr>
          <w:p w14:paraId="54C119AA" w14:textId="77777777" w:rsidR="00D93352" w:rsidRDefault="00D93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</w:tcPr>
          <w:p w14:paraId="0F026022" w14:textId="77777777" w:rsidR="00D93352" w:rsidRDefault="00D93352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5. Pangkat lama / golongan     </w:t>
            </w:r>
          </w:p>
          <w:p w14:paraId="692EB5DE" w14:textId="77777777" w:rsidR="00D93352" w:rsidRDefault="00D93352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ruang / TMT</w:t>
            </w:r>
          </w:p>
        </w:tc>
        <w:tc>
          <w:tcPr>
            <w:tcW w:w="225" w:type="dxa"/>
            <w:shd w:val="clear" w:color="auto" w:fill="auto"/>
          </w:tcPr>
          <w:p w14:paraId="4003E45C" w14:textId="77777777" w:rsidR="00D93352" w:rsidRDefault="00D9335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574" w:type="dxa"/>
            <w:shd w:val="clear" w:color="auto" w:fill="auto"/>
          </w:tcPr>
          <w:p w14:paraId="705C67AC" w14:textId="77777777" w:rsidR="00D93352" w:rsidRDefault="00D93352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gramStart"/>
            <w:r>
              <w:rPr>
                <w:sz w:val="20"/>
                <w:szCs w:val="20"/>
              </w:rPr>
              <w:t>orangUsulKp.golonganLama.namaPangkat</w:t>
            </w:r>
            <w:proofErr w:type="gramEnd"/>
            <w:r>
              <w:rPr>
                <w:sz w:val="20"/>
                <w:szCs w:val="20"/>
              </w:rPr>
              <w:t xml:space="preserve">} / </w:t>
            </w:r>
            <w:r w:rsidR="002E533B">
              <w:rPr>
                <w:sz w:val="20"/>
                <w:szCs w:val="20"/>
              </w:rPr>
              <w:t xml:space="preserve">${orangUsulKp.golonganLama.nama} </w:t>
            </w:r>
            <w:r>
              <w:rPr>
                <w:sz w:val="20"/>
                <w:szCs w:val="20"/>
              </w:rPr>
              <w:t>/ ${orangUsulKp.tmtGolonganLama}</w:t>
            </w:r>
          </w:p>
        </w:tc>
      </w:tr>
      <w:tr w:rsidR="00D93352" w14:paraId="2F67C8B0" w14:textId="77777777">
        <w:tc>
          <w:tcPr>
            <w:tcW w:w="1530" w:type="dxa"/>
            <w:gridSpan w:val="2"/>
            <w:shd w:val="clear" w:color="auto" w:fill="auto"/>
          </w:tcPr>
          <w:p w14:paraId="03419E60" w14:textId="77777777" w:rsidR="00D93352" w:rsidRDefault="00D93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</w:tcPr>
          <w:p w14:paraId="07657D7A" w14:textId="77777777" w:rsidR="00D93352" w:rsidRDefault="00D93352">
            <w:pPr>
              <w:snapToGrid w:val="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Jabatan ${valueLabelAK}</w:t>
            </w:r>
          </w:p>
        </w:tc>
        <w:tc>
          <w:tcPr>
            <w:tcW w:w="225" w:type="dxa"/>
            <w:shd w:val="clear" w:color="auto" w:fill="auto"/>
          </w:tcPr>
          <w:p w14:paraId="5B8B786E" w14:textId="77777777" w:rsidR="00D93352" w:rsidRDefault="00D9335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574" w:type="dxa"/>
            <w:shd w:val="clear" w:color="auto" w:fill="auto"/>
          </w:tcPr>
          <w:p w14:paraId="1097ECE5" w14:textId="77777777" w:rsidR="00D93352" w:rsidRDefault="00D93352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Pr="001F5B01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valueJabatanLama</w:t>
            </w:r>
            <w:r>
              <w:rPr>
                <w:sz w:val="20"/>
                <w:szCs w:val="20"/>
              </w:rPr>
              <w:t>} ${valueAK} ${valueNamaEselon}</w:t>
            </w:r>
          </w:p>
        </w:tc>
      </w:tr>
      <w:tr w:rsidR="00D93352" w14:paraId="13DEDE4E" w14:textId="77777777">
        <w:tc>
          <w:tcPr>
            <w:tcW w:w="1530" w:type="dxa"/>
            <w:gridSpan w:val="2"/>
            <w:shd w:val="clear" w:color="auto" w:fill="auto"/>
          </w:tcPr>
          <w:p w14:paraId="3B8AC3F5" w14:textId="77777777" w:rsidR="00D93352" w:rsidRDefault="00D93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</w:tcPr>
          <w:p w14:paraId="558C546F" w14:textId="77777777" w:rsidR="00D93352" w:rsidRDefault="00D93352">
            <w:pPr>
              <w:snapToGrid w:val="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Masa Kerja Golongan</w:t>
            </w:r>
          </w:p>
        </w:tc>
        <w:tc>
          <w:tcPr>
            <w:tcW w:w="225" w:type="dxa"/>
            <w:shd w:val="clear" w:color="auto" w:fill="auto"/>
          </w:tcPr>
          <w:p w14:paraId="03901CA4" w14:textId="77777777" w:rsidR="00D93352" w:rsidRDefault="00D9335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574" w:type="dxa"/>
            <w:shd w:val="clear" w:color="auto" w:fill="auto"/>
          </w:tcPr>
          <w:p w14:paraId="4AA76BC9" w14:textId="77777777" w:rsidR="00D93352" w:rsidRDefault="00D93352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${valueMasaKerjaLamaParsed}</w:t>
            </w:r>
          </w:p>
        </w:tc>
      </w:tr>
      <w:tr w:rsidR="00D93352" w14:paraId="4F11D5A1" w14:textId="77777777">
        <w:tc>
          <w:tcPr>
            <w:tcW w:w="1530" w:type="dxa"/>
            <w:gridSpan w:val="2"/>
            <w:shd w:val="clear" w:color="auto" w:fill="auto"/>
          </w:tcPr>
          <w:p w14:paraId="68031978" w14:textId="77777777" w:rsidR="00D93352" w:rsidRDefault="00D93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</w:tcPr>
          <w:p w14:paraId="59F50734" w14:textId="77777777" w:rsidR="00D93352" w:rsidRDefault="00D93352">
            <w:pPr>
              <w:snapToGrid w:val="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Gaji Pokok</w:t>
            </w:r>
          </w:p>
        </w:tc>
        <w:tc>
          <w:tcPr>
            <w:tcW w:w="225" w:type="dxa"/>
            <w:shd w:val="clear" w:color="auto" w:fill="auto"/>
          </w:tcPr>
          <w:p w14:paraId="28224456" w14:textId="77777777" w:rsidR="00D93352" w:rsidRDefault="00D9335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574" w:type="dxa"/>
            <w:shd w:val="clear" w:color="auto" w:fill="auto"/>
          </w:tcPr>
          <w:p w14:paraId="45A4670A" w14:textId="77777777" w:rsidR="00D93352" w:rsidRDefault="00D93352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${orangUsulKp.gajiPokokLama}</w:t>
            </w:r>
          </w:p>
        </w:tc>
      </w:tr>
      <w:tr w:rsidR="00D93352" w14:paraId="005C6262" w14:textId="77777777">
        <w:tc>
          <w:tcPr>
            <w:tcW w:w="1530" w:type="dxa"/>
            <w:gridSpan w:val="2"/>
            <w:shd w:val="clear" w:color="auto" w:fill="auto"/>
          </w:tcPr>
          <w:p w14:paraId="7A3D6A03" w14:textId="77777777" w:rsidR="00D93352" w:rsidRDefault="00D93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</w:tcPr>
          <w:p w14:paraId="2118DDD8" w14:textId="77777777" w:rsidR="00D93352" w:rsidRDefault="00D93352">
            <w:pPr>
              <w:snapToGrid w:val="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Unit Kerja</w:t>
            </w:r>
          </w:p>
        </w:tc>
        <w:tc>
          <w:tcPr>
            <w:tcW w:w="225" w:type="dxa"/>
            <w:shd w:val="clear" w:color="auto" w:fill="auto"/>
          </w:tcPr>
          <w:p w14:paraId="5203588C" w14:textId="77777777" w:rsidR="00D93352" w:rsidRDefault="00D9335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574" w:type="dxa"/>
            <w:shd w:val="clear" w:color="auto" w:fill="auto"/>
          </w:tcPr>
          <w:p w14:paraId="6568CBB9" w14:textId="77777777" w:rsidR="00D93352" w:rsidRDefault="00B26EFE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${</w:t>
            </w:r>
            <w:r w:rsidRPr="008A3AED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valueUnitKerjaNama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 xml:space="preserve">} </w:t>
            </w:r>
            <w:r w:rsidR="00D93352">
              <w:rPr>
                <w:rFonts w:cs="Times New Roman"/>
                <w:sz w:val="20"/>
                <w:szCs w:val="20"/>
              </w:rPr>
              <w:t>${</w:t>
            </w:r>
            <w:r w:rsidR="00D93352" w:rsidRPr="002A2930">
              <w:rPr>
                <w:rFonts w:cs="Times New Roman"/>
                <w:sz w:val="20"/>
                <w:szCs w:val="20"/>
                <w:lang w:eastAsia="en-US"/>
              </w:rPr>
              <w:t>valueNamaAtasanUnorInduk</w:t>
            </w:r>
            <w:r w:rsidR="00D93352">
              <w:rPr>
                <w:rFonts w:cs="Times New Roman"/>
                <w:sz w:val="20"/>
                <w:szCs w:val="20"/>
                <w:lang w:eastAsia="en-US"/>
              </w:rPr>
              <w:t>}</w:t>
            </w:r>
            <w:r w:rsidR="00696517">
              <w:rPr>
                <w:rFonts w:cs="Times New Roman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D93352" w14:paraId="196788C5" w14:textId="77777777">
        <w:trPr>
          <w:trHeight w:val="126"/>
        </w:trPr>
        <w:tc>
          <w:tcPr>
            <w:tcW w:w="1530" w:type="dxa"/>
            <w:gridSpan w:val="2"/>
            <w:shd w:val="clear" w:color="auto" w:fill="auto"/>
          </w:tcPr>
          <w:p w14:paraId="73370BD6" w14:textId="77777777" w:rsidR="00D93352" w:rsidRDefault="00D93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auto"/>
          </w:tcPr>
          <w:p w14:paraId="21CE0077" w14:textId="77777777" w:rsidR="00D93352" w:rsidRDefault="00D93352">
            <w:pPr>
              <w:snapToGrid w:val="0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Instansi Induk</w:t>
            </w:r>
          </w:p>
        </w:tc>
        <w:tc>
          <w:tcPr>
            <w:tcW w:w="225" w:type="dxa"/>
            <w:shd w:val="clear" w:color="auto" w:fill="auto"/>
          </w:tcPr>
          <w:p w14:paraId="76F4907F" w14:textId="77777777" w:rsidR="00D93352" w:rsidRDefault="00D9335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5574" w:type="dxa"/>
            <w:shd w:val="clear" w:color="auto" w:fill="auto"/>
          </w:tcPr>
          <w:p w14:paraId="1F584BFA" w14:textId="77777777" w:rsidR="00D93352" w:rsidRDefault="00D93352" w:rsidP="003427B6">
            <w:pPr>
              <w:snapToGrid w:val="0"/>
              <w:ind w:left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${valueInstansiInduk}</w:t>
            </w:r>
          </w:p>
        </w:tc>
      </w:tr>
    </w:tbl>
    <w:p w14:paraId="33F6A3F7" w14:textId="77777777" w:rsidR="007135C2" w:rsidRDefault="007135C2"/>
    <w:p w14:paraId="17FD0FA1" w14:textId="77777777" w:rsidR="007135C2" w:rsidRDefault="007135C2">
      <w:pPr>
        <w:ind w:left="1530"/>
        <w:jc w:val="both"/>
        <w:rPr>
          <w:sz w:val="20"/>
          <w:szCs w:val="20"/>
        </w:rPr>
      </w:pPr>
      <w:r>
        <w:rPr>
          <w:sz w:val="20"/>
          <w:szCs w:val="20"/>
        </w:rPr>
        <w:t>Terhitung mulai tanggal ${orangUsulKp.tmtGolonganBaru} dinaikkan pangkatnya menjadi ${</w:t>
      </w:r>
      <w:proofErr w:type="gramStart"/>
      <w:r>
        <w:rPr>
          <w:sz w:val="20"/>
          <w:szCs w:val="20"/>
        </w:rPr>
        <w:t>orangUsulKp.golonganBaru.namaPangkat</w:t>
      </w:r>
      <w:proofErr w:type="gramEnd"/>
      <w:r>
        <w:rPr>
          <w:sz w:val="20"/>
          <w:szCs w:val="20"/>
        </w:rPr>
        <w:t xml:space="preserve">} golongan ruang ${orangUsulKp.golonganBaru.nama}, ${valueJabatanDanAK} dengan masa kerja golongan ${valueMasaKerjaParsed}, dan diberikan gaji pokok sebesar ${orangUsulKp.gajiPokokBaru} ditambah dengan penghasilan lain berdasarkan ketentuan peraturan </w:t>
      </w:r>
      <w:r w:rsidR="003D2192">
        <w:rPr>
          <w:sz w:val="20"/>
          <w:szCs w:val="20"/>
        </w:rPr>
        <w:t>perundang-undangan yang berlaku, dan apabila memenuhi syarat akan diberikan kenaikan gaji berkala pada tanggal</w:t>
      </w:r>
      <w:r w:rsidR="00706FF4">
        <w:rPr>
          <w:sz w:val="20"/>
          <w:szCs w:val="20"/>
        </w:rPr>
        <w:t xml:space="preserve"> ${valueKgb}</w:t>
      </w:r>
      <w:r w:rsidR="003D2192">
        <w:rPr>
          <w:sz w:val="20"/>
          <w:szCs w:val="20"/>
        </w:rPr>
        <w:t xml:space="preserve">. </w:t>
      </w:r>
    </w:p>
    <w:p w14:paraId="624D3F3F" w14:textId="77777777" w:rsidR="007135C2" w:rsidRDefault="007135C2">
      <w:pPr>
        <w:tabs>
          <w:tab w:val="left" w:pos="1395"/>
          <w:tab w:val="left" w:pos="1980"/>
          <w:tab w:val="left" w:pos="4620"/>
          <w:tab w:val="left" w:pos="4920"/>
        </w:tabs>
        <w:rPr>
          <w:sz w:val="20"/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5"/>
        <w:gridCol w:w="285"/>
        <w:gridCol w:w="8369"/>
      </w:tblGrid>
      <w:tr w:rsidR="007135C2" w14:paraId="70C4002D" w14:textId="77777777">
        <w:tc>
          <w:tcPr>
            <w:tcW w:w="1245" w:type="dxa"/>
            <w:shd w:val="clear" w:color="auto" w:fill="auto"/>
          </w:tcPr>
          <w:p w14:paraId="488030B9" w14:textId="77777777" w:rsidR="007135C2" w:rsidRDefault="007135C2">
            <w:pPr>
              <w:tabs>
                <w:tab w:val="left" w:pos="1395"/>
                <w:tab w:val="left" w:pos="17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KEDUA</w:t>
            </w:r>
          </w:p>
        </w:tc>
        <w:tc>
          <w:tcPr>
            <w:tcW w:w="285" w:type="dxa"/>
            <w:shd w:val="clear" w:color="auto" w:fill="auto"/>
          </w:tcPr>
          <w:p w14:paraId="78DA0511" w14:textId="77777777" w:rsidR="007135C2" w:rsidRDefault="007135C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5F01518A" w14:textId="77777777" w:rsidR="007135C2" w:rsidRDefault="007135C2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369" w:type="dxa"/>
            <w:shd w:val="clear" w:color="auto" w:fill="auto"/>
          </w:tcPr>
          <w:p w14:paraId="50A1F86B" w14:textId="77777777" w:rsidR="007135C2" w:rsidRDefault="007135C2">
            <w:pPr>
              <w:snapToGrid w:val="0"/>
              <w:ind w:left="60" w:hanging="3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Apabila dikemudian hari ternyata terdapat kekeliruan dalam keputusan ini, akan diadakan perbaikan dan penghitungan kembali sebagaimana mestinya.</w:t>
            </w:r>
          </w:p>
        </w:tc>
      </w:tr>
    </w:tbl>
    <w:p w14:paraId="2A47C05A" w14:textId="77777777" w:rsidR="007135C2" w:rsidRDefault="007135C2">
      <w:pPr>
        <w:tabs>
          <w:tab w:val="left" w:pos="1395"/>
          <w:tab w:val="left" w:pos="1740"/>
          <w:tab w:val="left" w:pos="4620"/>
          <w:tab w:val="left" w:pos="4920"/>
        </w:tabs>
      </w:pPr>
    </w:p>
    <w:p w14:paraId="1DAAF5DE" w14:textId="77777777" w:rsidR="007135C2" w:rsidRDefault="007135C2">
      <w:pPr>
        <w:tabs>
          <w:tab w:val="left" w:pos="1395"/>
          <w:tab w:val="left" w:pos="1740"/>
          <w:tab w:val="left" w:pos="4620"/>
          <w:tab w:val="left" w:pos="4920"/>
        </w:tabs>
      </w:pPr>
    </w:p>
    <w:tbl>
      <w:tblPr>
        <w:tblW w:w="99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0"/>
        <w:gridCol w:w="1260"/>
        <w:gridCol w:w="3150"/>
      </w:tblGrid>
      <w:tr w:rsidR="000B6931" w14:paraId="6201350F" w14:textId="77777777">
        <w:tc>
          <w:tcPr>
            <w:tcW w:w="5490" w:type="dxa"/>
          </w:tcPr>
          <w:p w14:paraId="42A70FD4" w14:textId="77777777" w:rsidR="000B6931" w:rsidRDefault="000B6931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1E170B1D" w14:textId="77777777" w:rsidR="000B6931" w:rsidRDefault="000B6931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Ditetapkan di</w:t>
            </w:r>
          </w:p>
          <w:p w14:paraId="75121BDE" w14:textId="77777777" w:rsidR="000B6931" w:rsidRDefault="000B6931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Pada tanggal</w:t>
            </w:r>
          </w:p>
          <w:p w14:paraId="52C406AA" w14:textId="77777777" w:rsidR="000B6931" w:rsidRDefault="000B6931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45407AB4" w14:textId="77777777" w:rsidR="000B6931" w:rsidRDefault="000B6931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 ${valueLokasiPenetapan}</w:t>
            </w:r>
          </w:p>
          <w:p w14:paraId="55B02827" w14:textId="77777777" w:rsidR="000B6931" w:rsidRDefault="000B6931" w:rsidP="00420C33">
            <w:pPr>
              <w:tabs>
                <w:tab w:val="left" w:pos="5610"/>
                <w:tab w:val="left" w:pos="7050"/>
                <w:tab w:val="left" w:pos="73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 ${valueTanggalCetakSkKp}</w:t>
            </w:r>
          </w:p>
        </w:tc>
      </w:tr>
      <w:tr w:rsidR="000B6931" w14:paraId="437E4042" w14:textId="77777777">
        <w:tc>
          <w:tcPr>
            <w:tcW w:w="5490" w:type="dxa"/>
          </w:tcPr>
          <w:p w14:paraId="635D78EF" w14:textId="77777777" w:rsidR="000B6931" w:rsidRDefault="000B6931" w:rsidP="000B6931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  <w:shd w:val="clear" w:color="auto" w:fill="auto"/>
          </w:tcPr>
          <w:p w14:paraId="13F545AA" w14:textId="77777777" w:rsidR="000B6931" w:rsidRDefault="000B6931" w:rsidP="00D064C9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${valueKeputusanAtasNama}</w:t>
            </w:r>
          </w:p>
        </w:tc>
      </w:tr>
      <w:tr w:rsidR="000B6931" w14:paraId="3CC3C83F" w14:textId="77777777">
        <w:tc>
          <w:tcPr>
            <w:tcW w:w="5490" w:type="dxa"/>
          </w:tcPr>
          <w:p w14:paraId="5D73F1FA" w14:textId="77777777" w:rsidR="000B6931" w:rsidRDefault="00D93352" w:rsidP="000B6931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 dengan aslinya,</w:t>
            </w:r>
          </w:p>
        </w:tc>
        <w:tc>
          <w:tcPr>
            <w:tcW w:w="4410" w:type="dxa"/>
            <w:gridSpan w:val="2"/>
            <w:shd w:val="clear" w:color="auto" w:fill="auto"/>
          </w:tcPr>
          <w:p w14:paraId="4416E108" w14:textId="77777777" w:rsidR="000B6931" w:rsidRDefault="000B6931" w:rsidP="00D064C9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${valueJabatanPenandatangan}</w:t>
            </w:r>
          </w:p>
        </w:tc>
      </w:tr>
      <w:tr w:rsidR="00C86D27" w14:paraId="48D1725F" w14:textId="77777777">
        <w:tc>
          <w:tcPr>
            <w:tcW w:w="5490" w:type="dxa"/>
          </w:tcPr>
          <w:p w14:paraId="3DE5F8A5" w14:textId="77777777" w:rsidR="00C86D27" w:rsidRDefault="00C86D27" w:rsidP="000B6931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${valueJabatanPenandatanganKiri}</w:t>
            </w:r>
          </w:p>
        </w:tc>
        <w:tc>
          <w:tcPr>
            <w:tcW w:w="4410" w:type="dxa"/>
            <w:gridSpan w:val="2"/>
            <w:vMerge w:val="restart"/>
            <w:shd w:val="clear" w:color="auto" w:fill="auto"/>
          </w:tcPr>
          <w:p w14:paraId="3A80B107" w14:textId="77777777" w:rsidR="00C86D27" w:rsidRDefault="00C86D27" w:rsidP="00D064C9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</w:p>
          <w:p w14:paraId="76142046" w14:textId="77777777" w:rsidR="00A05BD6" w:rsidRDefault="00A05BD6" w:rsidP="00D064C9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</w:p>
          <w:p w14:paraId="7D270940" w14:textId="77777777" w:rsidR="00C86D27" w:rsidRDefault="00C86D27" w:rsidP="00D064C9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ttd.</w:t>
            </w:r>
          </w:p>
          <w:p w14:paraId="5D9AC4C6" w14:textId="77777777" w:rsidR="00C86D27" w:rsidRDefault="00C86D27" w:rsidP="00D064C9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</w:p>
          <w:p w14:paraId="157BC8C2" w14:textId="77777777" w:rsidR="00C86D27" w:rsidRDefault="00C86D27" w:rsidP="00D064C9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86D27" w14:paraId="32DD7D55" w14:textId="77777777">
        <w:trPr>
          <w:trHeight w:val="225"/>
        </w:trPr>
        <w:tc>
          <w:tcPr>
            <w:tcW w:w="5490" w:type="dxa"/>
            <w:tcBorders>
              <w:bottom w:val="nil"/>
            </w:tcBorders>
          </w:tcPr>
          <w:p w14:paraId="261D93AF" w14:textId="77777777" w:rsidR="00C86D27" w:rsidRDefault="00C86D27" w:rsidP="000B6931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  <w:vMerge/>
            <w:tcBorders>
              <w:bottom w:val="nil"/>
            </w:tcBorders>
            <w:shd w:val="clear" w:color="auto" w:fill="auto"/>
          </w:tcPr>
          <w:p w14:paraId="57B76D00" w14:textId="77777777" w:rsidR="00C86D27" w:rsidRDefault="00C86D27" w:rsidP="00D064C9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86D27" w14:paraId="5F294E43" w14:textId="77777777">
        <w:tc>
          <w:tcPr>
            <w:tcW w:w="5490" w:type="dxa"/>
          </w:tcPr>
          <w:p w14:paraId="761DE1AB" w14:textId="77777777" w:rsidR="00C86D27" w:rsidRDefault="00C86D27" w:rsidP="00D93352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${valueNamaGelarPenandatanganKiri}</w:t>
            </w:r>
          </w:p>
        </w:tc>
        <w:tc>
          <w:tcPr>
            <w:tcW w:w="4410" w:type="dxa"/>
            <w:gridSpan w:val="2"/>
            <w:shd w:val="clear" w:color="auto" w:fill="auto"/>
          </w:tcPr>
          <w:p w14:paraId="73675B5F" w14:textId="77777777" w:rsidR="00C86D27" w:rsidRDefault="00C86D27" w:rsidP="00C86D27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${valueNamaGelarPenandatangan}</w:t>
            </w:r>
          </w:p>
        </w:tc>
      </w:tr>
      <w:tr w:rsidR="00C86D27" w14:paraId="4F60BEF5" w14:textId="77777777">
        <w:tc>
          <w:tcPr>
            <w:tcW w:w="5490" w:type="dxa"/>
          </w:tcPr>
          <w:p w14:paraId="4EAC38D4" w14:textId="77777777" w:rsidR="00C86D27" w:rsidRDefault="00C86D27" w:rsidP="00D93352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${valueSpesimenPangkatPnsKiri}</w:t>
            </w:r>
          </w:p>
        </w:tc>
        <w:tc>
          <w:tcPr>
            <w:tcW w:w="4410" w:type="dxa"/>
            <w:gridSpan w:val="2"/>
            <w:shd w:val="clear" w:color="auto" w:fill="auto"/>
          </w:tcPr>
          <w:p w14:paraId="400D0AB6" w14:textId="77777777" w:rsidR="00C86D27" w:rsidRDefault="00C86D27" w:rsidP="00C86D27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${valueSpesimenPangkatPns}</w:t>
            </w:r>
          </w:p>
        </w:tc>
      </w:tr>
      <w:tr w:rsidR="00C86D27" w14:paraId="4F9AE546" w14:textId="77777777">
        <w:tc>
          <w:tcPr>
            <w:tcW w:w="5490" w:type="dxa"/>
          </w:tcPr>
          <w:p w14:paraId="4D8AAAD9" w14:textId="77777777" w:rsidR="00C86D27" w:rsidRDefault="00C86D27" w:rsidP="000B6931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${valueSpecimenNipKiri}</w:t>
            </w:r>
          </w:p>
        </w:tc>
        <w:tc>
          <w:tcPr>
            <w:tcW w:w="4410" w:type="dxa"/>
            <w:gridSpan w:val="2"/>
            <w:shd w:val="clear" w:color="auto" w:fill="auto"/>
          </w:tcPr>
          <w:p w14:paraId="5BC92B9C" w14:textId="77777777" w:rsidR="00C86D27" w:rsidRDefault="00C86D27" w:rsidP="00C86D27">
            <w:pPr>
              <w:tabs>
                <w:tab w:val="left" w:pos="5610"/>
                <w:tab w:val="left" w:pos="7050"/>
                <w:tab w:val="left" w:pos="7305"/>
              </w:tabs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${valueSpecimenNip}</w:t>
            </w:r>
          </w:p>
        </w:tc>
      </w:tr>
    </w:tbl>
    <w:p w14:paraId="045A93F6" w14:textId="77777777" w:rsidR="007135C2" w:rsidRDefault="007135C2">
      <w:pPr>
        <w:tabs>
          <w:tab w:val="left" w:pos="5610"/>
          <w:tab w:val="left" w:pos="7050"/>
          <w:tab w:val="left" w:pos="7305"/>
        </w:tabs>
      </w:pPr>
    </w:p>
    <w:p w14:paraId="21EAFC91" w14:textId="77777777" w:rsidR="007135C2" w:rsidRDefault="007135C2">
      <w:pPr>
        <w:tabs>
          <w:tab w:val="left" w:pos="5610"/>
          <w:tab w:val="left" w:pos="7050"/>
          <w:tab w:val="left" w:pos="7305"/>
        </w:tabs>
        <w:rPr>
          <w:sz w:val="20"/>
          <w:szCs w:val="20"/>
        </w:rPr>
      </w:pPr>
    </w:p>
    <w:tbl>
      <w:tblPr>
        <w:tblW w:w="10453" w:type="dxa"/>
        <w:tblInd w:w="108" w:type="dxa"/>
        <w:tblLook w:val="01E0" w:firstRow="1" w:lastRow="1" w:firstColumn="1" w:lastColumn="1" w:noHBand="0" w:noVBand="0"/>
      </w:tblPr>
      <w:tblGrid>
        <w:gridCol w:w="10453"/>
      </w:tblGrid>
      <w:tr w:rsidR="00E24110" w:rsidRPr="00751527" w14:paraId="48348F98" w14:textId="77777777" w:rsidTr="00B43251">
        <w:trPr>
          <w:trHeight w:val="323"/>
        </w:trPr>
        <w:tc>
          <w:tcPr>
            <w:tcW w:w="10453" w:type="dxa"/>
          </w:tcPr>
          <w:p w14:paraId="4EE802FE" w14:textId="77777777" w:rsidR="00E24110" w:rsidRDefault="00E24110" w:rsidP="00751527">
            <w:pPr>
              <w:tabs>
                <w:tab w:val="left" w:pos="5610"/>
                <w:tab w:val="left" w:pos="7050"/>
                <w:tab w:val="left" w:pos="7305"/>
              </w:tabs>
              <w:rPr>
                <w:sz w:val="20"/>
                <w:szCs w:val="20"/>
              </w:rPr>
            </w:pPr>
            <w:r w:rsidRPr="00751527">
              <w:rPr>
                <w:sz w:val="20"/>
                <w:szCs w:val="20"/>
              </w:rPr>
              <w:t xml:space="preserve">Keputusan ini disampaikan </w:t>
            </w:r>
            <w:proofErr w:type="gramStart"/>
            <w:r w:rsidRPr="00751527">
              <w:rPr>
                <w:sz w:val="20"/>
                <w:szCs w:val="20"/>
              </w:rPr>
              <w:t>kepada:$</w:t>
            </w:r>
            <w:proofErr w:type="gramEnd"/>
            <w:r w:rsidRPr="00751527">
              <w:rPr>
                <w:sz w:val="20"/>
                <w:szCs w:val="20"/>
              </w:rPr>
              <w:t>{valueTembusan}</w:t>
            </w:r>
          </w:p>
          <w:p w14:paraId="35C7AC95" w14:textId="77777777" w:rsidR="00E24110" w:rsidRPr="00751527" w:rsidRDefault="00E24110" w:rsidP="001C412B">
            <w:pPr>
              <w:tabs>
                <w:tab w:val="left" w:pos="5610"/>
                <w:tab w:val="left" w:pos="7050"/>
                <w:tab w:val="left" w:pos="7305"/>
              </w:tabs>
              <w:rPr>
                <w:sz w:val="20"/>
                <w:szCs w:val="20"/>
              </w:rPr>
            </w:pPr>
          </w:p>
        </w:tc>
      </w:tr>
    </w:tbl>
    <w:p w14:paraId="23758E4A" w14:textId="77777777" w:rsidR="007135C2" w:rsidRDefault="007135C2" w:rsidP="00E24110">
      <w:pPr>
        <w:tabs>
          <w:tab w:val="left" w:pos="5610"/>
          <w:tab w:val="left" w:pos="7050"/>
          <w:tab w:val="left" w:pos="7305"/>
        </w:tabs>
      </w:pPr>
    </w:p>
    <w:tbl>
      <w:tblPr>
        <w:tblpPr w:leftFromText="180" w:rightFromText="180" w:vertAnchor="text" w:horzAnchor="margin" w:tblpX="108" w:tblpY="-29"/>
        <w:tblW w:w="5490" w:type="dxa"/>
        <w:tblLook w:val="01E0" w:firstRow="1" w:lastRow="1" w:firstColumn="1" w:lastColumn="1" w:noHBand="0" w:noVBand="0"/>
      </w:tblPr>
      <w:tblGrid>
        <w:gridCol w:w="5490"/>
      </w:tblGrid>
      <w:tr w:rsidR="00E24110" w:rsidRPr="00751527" w14:paraId="12780613" w14:textId="77777777">
        <w:tc>
          <w:tcPr>
            <w:tcW w:w="5490" w:type="dxa"/>
          </w:tcPr>
          <w:p w14:paraId="6FE07F14" w14:textId="77777777" w:rsidR="00E24110" w:rsidRPr="00751527" w:rsidRDefault="00E24110" w:rsidP="00E24110">
            <w:pPr>
              <w:tabs>
                <w:tab w:val="left" w:pos="5610"/>
                <w:tab w:val="left" w:pos="7050"/>
                <w:tab w:val="left" w:pos="7305"/>
              </w:tabs>
              <w:rPr>
                <w:sz w:val="20"/>
                <w:szCs w:val="20"/>
              </w:rPr>
            </w:pPr>
            <w:r w:rsidRPr="00751527">
              <w:rPr>
                <w:sz w:val="20"/>
                <w:szCs w:val="20"/>
              </w:rPr>
              <w:t>${barcode}</w:t>
            </w:r>
          </w:p>
        </w:tc>
      </w:tr>
    </w:tbl>
    <w:p w14:paraId="218DB848" w14:textId="77777777" w:rsidR="00E24110" w:rsidRDefault="00E24110" w:rsidP="00E24110">
      <w:pPr>
        <w:tabs>
          <w:tab w:val="left" w:pos="5610"/>
          <w:tab w:val="left" w:pos="7050"/>
          <w:tab w:val="left" w:pos="7305"/>
        </w:tabs>
      </w:pPr>
    </w:p>
    <w:p w14:paraId="54E37088" w14:textId="77777777" w:rsidR="00E24110" w:rsidRDefault="00E24110" w:rsidP="00E24110">
      <w:pPr>
        <w:tabs>
          <w:tab w:val="left" w:pos="5610"/>
          <w:tab w:val="left" w:pos="7050"/>
          <w:tab w:val="left" w:pos="7305"/>
        </w:tabs>
      </w:pPr>
    </w:p>
    <w:p w14:paraId="3460EB19" w14:textId="77777777" w:rsidR="00E24110" w:rsidRDefault="00E24110" w:rsidP="00E24110">
      <w:pPr>
        <w:tabs>
          <w:tab w:val="left" w:pos="5610"/>
          <w:tab w:val="left" w:pos="7050"/>
          <w:tab w:val="left" w:pos="7305"/>
        </w:tabs>
      </w:pPr>
    </w:p>
    <w:p w14:paraId="0527E1D2" w14:textId="77777777" w:rsidR="00E24110" w:rsidRDefault="00E24110" w:rsidP="00E24110">
      <w:pPr>
        <w:tabs>
          <w:tab w:val="left" w:pos="5610"/>
          <w:tab w:val="left" w:pos="7050"/>
          <w:tab w:val="left" w:pos="7305"/>
        </w:tabs>
      </w:pPr>
    </w:p>
    <w:p w14:paraId="660EF08E" w14:textId="77777777" w:rsidR="00D72821" w:rsidRDefault="00D72821" w:rsidP="00E24110">
      <w:pPr>
        <w:tabs>
          <w:tab w:val="left" w:pos="5610"/>
          <w:tab w:val="left" w:pos="7050"/>
          <w:tab w:val="left" w:pos="7305"/>
        </w:tabs>
      </w:pPr>
    </w:p>
    <w:p w14:paraId="662F6B6C" w14:textId="77777777" w:rsidR="00E24110" w:rsidRDefault="00E24110" w:rsidP="00E24110">
      <w:pPr>
        <w:tabs>
          <w:tab w:val="left" w:pos="5610"/>
          <w:tab w:val="left" w:pos="7050"/>
          <w:tab w:val="left" w:pos="7305"/>
        </w:tabs>
      </w:pPr>
    </w:p>
    <w:p w14:paraId="44390765" w14:textId="77777777" w:rsidR="00E24110" w:rsidRDefault="00E24110" w:rsidP="00E24110">
      <w:pPr>
        <w:tabs>
          <w:tab w:val="left" w:pos="5610"/>
          <w:tab w:val="left" w:pos="7050"/>
          <w:tab w:val="left" w:pos="7305"/>
        </w:tabs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4915"/>
        <w:gridCol w:w="5040"/>
      </w:tblGrid>
      <w:tr w:rsidR="008F6CFF" w:rsidRPr="00B30853" w14:paraId="5EA91399" w14:textId="77777777" w:rsidTr="000C1689">
        <w:tc>
          <w:tcPr>
            <w:tcW w:w="10440" w:type="dxa"/>
            <w:gridSpan w:val="3"/>
          </w:tcPr>
          <w:p w14:paraId="5ADD7C84" w14:textId="77777777" w:rsidR="008F6CFF" w:rsidRPr="00B30853" w:rsidRDefault="008F6CFF" w:rsidP="00B30853">
            <w:pPr>
              <w:tabs>
                <w:tab w:val="left" w:pos="5610"/>
                <w:tab w:val="left" w:pos="7050"/>
                <w:tab w:val="left" w:pos="7305"/>
              </w:tabs>
              <w:jc w:val="center"/>
              <w:rPr>
                <w:b/>
                <w:sz w:val="20"/>
                <w:szCs w:val="20"/>
              </w:rPr>
            </w:pPr>
            <w:r w:rsidRPr="00B30853">
              <w:rPr>
                <w:b/>
                <w:sz w:val="20"/>
                <w:szCs w:val="20"/>
              </w:rPr>
              <w:lastRenderedPageBreak/>
              <w:t>DAFTAR VALUE</w:t>
            </w:r>
          </w:p>
          <w:p w14:paraId="7DFEB116" w14:textId="77777777" w:rsidR="008F6CFF" w:rsidRPr="00B30853" w:rsidRDefault="008F6CFF" w:rsidP="00B30853">
            <w:pPr>
              <w:tabs>
                <w:tab w:val="left" w:pos="5610"/>
                <w:tab w:val="left" w:pos="7050"/>
                <w:tab w:val="left" w:pos="7305"/>
              </w:tabs>
              <w:jc w:val="center"/>
              <w:rPr>
                <w:b/>
                <w:sz w:val="20"/>
                <w:szCs w:val="20"/>
              </w:rPr>
            </w:pPr>
            <w:r w:rsidRPr="00B30853">
              <w:rPr>
                <w:b/>
                <w:sz w:val="20"/>
                <w:szCs w:val="20"/>
              </w:rPr>
              <w:t># tabel ini hanya table bantu, hapus tabel ini jika akan mencetak sk #</w:t>
            </w:r>
          </w:p>
          <w:p w14:paraId="2EDC90BB" w14:textId="77777777" w:rsidR="008F6CFF" w:rsidRPr="00B30853" w:rsidRDefault="008F6CFF" w:rsidP="00B30853">
            <w:pPr>
              <w:tabs>
                <w:tab w:val="left" w:pos="5610"/>
                <w:tab w:val="left" w:pos="7050"/>
                <w:tab w:val="left" w:pos="7305"/>
              </w:tabs>
              <w:jc w:val="center"/>
              <w:rPr>
                <w:rFonts w:eastAsia="Times New Roman" w:cs="Times New Roman"/>
                <w:b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8F6CFF" w:rsidRPr="00B30853" w14:paraId="2A30A69B" w14:textId="77777777" w:rsidTr="000C1689">
        <w:tc>
          <w:tcPr>
            <w:tcW w:w="485" w:type="dxa"/>
          </w:tcPr>
          <w:p w14:paraId="1761C13B" w14:textId="77777777" w:rsidR="008F6CFF" w:rsidRPr="00B30853" w:rsidRDefault="008F6CFF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b/>
                <w:sz w:val="20"/>
                <w:szCs w:val="20"/>
              </w:rPr>
            </w:pPr>
            <w:r w:rsidRPr="00B30853">
              <w:rPr>
                <w:rFonts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4915" w:type="dxa"/>
          </w:tcPr>
          <w:p w14:paraId="1C3EB673" w14:textId="77777777" w:rsidR="008F6CFF" w:rsidRPr="00B30853" w:rsidRDefault="008F6CFF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b/>
                <w:sz w:val="20"/>
                <w:szCs w:val="20"/>
              </w:rPr>
            </w:pPr>
            <w:r w:rsidRPr="00B30853">
              <w:rPr>
                <w:rFonts w:cs="Times New Roman"/>
                <w:b/>
                <w:sz w:val="20"/>
                <w:szCs w:val="20"/>
              </w:rPr>
              <w:t>Penjelasan</w:t>
            </w:r>
          </w:p>
        </w:tc>
        <w:tc>
          <w:tcPr>
            <w:tcW w:w="5040" w:type="dxa"/>
          </w:tcPr>
          <w:p w14:paraId="2CEA0E3B" w14:textId="77777777" w:rsidR="008F6CFF" w:rsidRPr="00B30853" w:rsidRDefault="008F6CFF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b/>
                <w:sz w:val="20"/>
                <w:szCs w:val="20"/>
              </w:rPr>
            </w:pPr>
            <w:r w:rsidRPr="00B30853">
              <w:rPr>
                <w:rFonts w:cs="Times New Roman"/>
                <w:b/>
                <w:sz w:val="20"/>
                <w:szCs w:val="20"/>
              </w:rPr>
              <w:t>Nama Value</w:t>
            </w:r>
          </w:p>
        </w:tc>
      </w:tr>
      <w:tr w:rsidR="008F6CFF" w:rsidRPr="00B30853" w14:paraId="04255BF8" w14:textId="77777777" w:rsidTr="000C1689">
        <w:tc>
          <w:tcPr>
            <w:tcW w:w="485" w:type="dxa"/>
          </w:tcPr>
          <w:p w14:paraId="2774527D" w14:textId="77777777" w:rsidR="008F6CFF" w:rsidRPr="00B30853" w:rsidRDefault="008F6CFF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915" w:type="dxa"/>
          </w:tcPr>
          <w:p w14:paraId="348D5882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instansi</w:t>
            </w:r>
          </w:p>
        </w:tc>
        <w:tc>
          <w:tcPr>
            <w:tcW w:w="5040" w:type="dxa"/>
          </w:tcPr>
          <w:p w14:paraId="2D893790" w14:textId="77777777" w:rsidR="008F6CFF" w:rsidRPr="00B30853" w:rsidRDefault="00E36F7E" w:rsidP="00B30853">
            <w:pPr>
              <w:snapToGrid w:val="0"/>
              <w:rPr>
                <w:rFonts w:cs="Times New Roman"/>
                <w:bCs/>
                <w:sz w:val="20"/>
                <w:szCs w:val="20"/>
              </w:rPr>
            </w:pPr>
            <w:r w:rsidRPr="00B30853">
              <w:rPr>
                <w:rFonts w:cs="Times New Roman"/>
                <w:bCs/>
                <w:sz w:val="20"/>
                <w:szCs w:val="20"/>
              </w:rPr>
              <w:t>${valueInstansiNama}</w:t>
            </w:r>
          </w:p>
        </w:tc>
      </w:tr>
      <w:tr w:rsidR="008F6CFF" w:rsidRPr="00B30853" w14:paraId="61F9C798" w14:textId="77777777" w:rsidTr="000C1689">
        <w:tc>
          <w:tcPr>
            <w:tcW w:w="485" w:type="dxa"/>
          </w:tcPr>
          <w:p w14:paraId="2845E59A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915" w:type="dxa"/>
          </w:tcPr>
          <w:p w14:paraId="1C861ABE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keputusan PPK (</w:t>
            </w:r>
            <w:proofErr w:type="gramStart"/>
            <w:r w:rsidRPr="00B30853">
              <w:rPr>
                <w:rFonts w:cs="Times New Roman"/>
                <w:sz w:val="20"/>
                <w:szCs w:val="20"/>
              </w:rPr>
              <w:t>Menteri,Kepala</w:t>
            </w:r>
            <w:proofErr w:type="gramEnd"/>
            <w:r w:rsidRPr="00B30853">
              <w:rPr>
                <w:rFonts w:cs="Times New Roman"/>
                <w:sz w:val="20"/>
                <w:szCs w:val="20"/>
              </w:rPr>
              <w:t>,Gubernur,Bupati,Walikota)</w:t>
            </w:r>
          </w:p>
        </w:tc>
        <w:tc>
          <w:tcPr>
            <w:tcW w:w="5040" w:type="dxa"/>
          </w:tcPr>
          <w:p w14:paraId="5FBC9DAC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bCs/>
                <w:sz w:val="20"/>
                <w:szCs w:val="20"/>
              </w:rPr>
              <w:t>${valueKeputusan}</w:t>
            </w:r>
          </w:p>
        </w:tc>
      </w:tr>
      <w:tr w:rsidR="008F6CFF" w:rsidRPr="00B30853" w14:paraId="21FBD189" w14:textId="77777777" w:rsidTr="000C1689">
        <w:tc>
          <w:tcPr>
            <w:tcW w:w="485" w:type="dxa"/>
          </w:tcPr>
          <w:p w14:paraId="466AF294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915" w:type="dxa"/>
          </w:tcPr>
          <w:p w14:paraId="0FE8E1DF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 xml:space="preserve">Value nomor sk </w:t>
            </w:r>
            <w:r w:rsidR="00C66D68" w:rsidRPr="00B30853">
              <w:rPr>
                <w:rFonts w:cs="Times New Roman"/>
                <w:sz w:val="20"/>
                <w:szCs w:val="20"/>
              </w:rPr>
              <w:t>KP</w:t>
            </w:r>
          </w:p>
        </w:tc>
        <w:tc>
          <w:tcPr>
            <w:tcW w:w="5040" w:type="dxa"/>
          </w:tcPr>
          <w:p w14:paraId="742DF423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B30853">
              <w:rPr>
                <w:rFonts w:cs="Times New Roman"/>
                <w:bCs/>
                <w:sz w:val="20"/>
                <w:szCs w:val="20"/>
              </w:rPr>
              <w:t>${orangUsulKp.skNomor}</w:t>
            </w:r>
          </w:p>
        </w:tc>
      </w:tr>
      <w:tr w:rsidR="008F6CFF" w:rsidRPr="00B30853" w14:paraId="13AE403A" w14:textId="77777777" w:rsidTr="000C1689">
        <w:tc>
          <w:tcPr>
            <w:tcW w:w="485" w:type="dxa"/>
          </w:tcPr>
          <w:p w14:paraId="54A2411F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915" w:type="dxa"/>
          </w:tcPr>
          <w:p w14:paraId="6FA91F9F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  <w:lang w:val="fi-FI"/>
              </w:rPr>
              <w:t>Value nama BKN/Kanreg</w:t>
            </w:r>
          </w:p>
        </w:tc>
        <w:tc>
          <w:tcPr>
            <w:tcW w:w="5040" w:type="dxa"/>
          </w:tcPr>
          <w:p w14:paraId="462EFD0A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${valueKanregSatuanKerja}</w:t>
            </w:r>
          </w:p>
        </w:tc>
      </w:tr>
      <w:tr w:rsidR="008F6CFF" w:rsidRPr="00B30853" w14:paraId="6B1E0590" w14:textId="77777777" w:rsidTr="000C1689">
        <w:tc>
          <w:tcPr>
            <w:tcW w:w="485" w:type="dxa"/>
          </w:tcPr>
          <w:p w14:paraId="1EE2B183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915" w:type="dxa"/>
          </w:tcPr>
          <w:p w14:paraId="79C0AA28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nomor NP KP</w:t>
            </w:r>
          </w:p>
        </w:tc>
        <w:tc>
          <w:tcPr>
            <w:tcW w:w="5040" w:type="dxa"/>
          </w:tcPr>
          <w:p w14:paraId="6F4CA9E1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${orangUsulKp.notaPersetujuanKp}</w:t>
            </w:r>
          </w:p>
        </w:tc>
      </w:tr>
      <w:tr w:rsidR="008F6CFF" w:rsidRPr="00B30853" w14:paraId="3DBE054A" w14:textId="77777777" w:rsidTr="000C1689">
        <w:tc>
          <w:tcPr>
            <w:tcW w:w="485" w:type="dxa"/>
          </w:tcPr>
          <w:p w14:paraId="79C843A5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915" w:type="dxa"/>
          </w:tcPr>
          <w:p w14:paraId="12D80529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tanggal NP KP</w:t>
            </w:r>
          </w:p>
        </w:tc>
        <w:tc>
          <w:tcPr>
            <w:tcW w:w="5040" w:type="dxa"/>
          </w:tcPr>
          <w:p w14:paraId="044A9EE2" w14:textId="77777777" w:rsidR="008F6CFF" w:rsidRPr="00B30853" w:rsidRDefault="00E36F7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${valueTanggalNotaPersetujuanKp}</w:t>
            </w:r>
          </w:p>
        </w:tc>
      </w:tr>
      <w:tr w:rsidR="008F6CFF" w:rsidRPr="00B30853" w14:paraId="5081EF20" w14:textId="77777777" w:rsidTr="000C1689">
        <w:tc>
          <w:tcPr>
            <w:tcW w:w="485" w:type="dxa"/>
          </w:tcPr>
          <w:p w14:paraId="3DDDC2C5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7</w:t>
            </w:r>
          </w:p>
        </w:tc>
        <w:tc>
          <w:tcPr>
            <w:tcW w:w="4915" w:type="dxa"/>
          </w:tcPr>
          <w:p w14:paraId="7F85E611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PNS (sudah plus gelar)</w:t>
            </w:r>
          </w:p>
        </w:tc>
        <w:tc>
          <w:tcPr>
            <w:tcW w:w="5040" w:type="dxa"/>
          </w:tcPr>
          <w:p w14:paraId="4ED80699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${valueNamaPns}</w:t>
            </w:r>
          </w:p>
        </w:tc>
      </w:tr>
      <w:tr w:rsidR="008F6CFF" w:rsidRPr="00B30853" w14:paraId="7AE574DF" w14:textId="77777777" w:rsidTr="000C1689">
        <w:tc>
          <w:tcPr>
            <w:tcW w:w="485" w:type="dxa"/>
          </w:tcPr>
          <w:p w14:paraId="23BF8CC6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8</w:t>
            </w:r>
          </w:p>
        </w:tc>
        <w:tc>
          <w:tcPr>
            <w:tcW w:w="4915" w:type="dxa"/>
          </w:tcPr>
          <w:p w14:paraId="06883BDC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tempat lahir</w:t>
            </w:r>
          </w:p>
        </w:tc>
        <w:tc>
          <w:tcPr>
            <w:tcW w:w="5040" w:type="dxa"/>
          </w:tcPr>
          <w:p w14:paraId="336D15AE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proofErr w:type="gramStart"/>
            <w:r w:rsidRPr="00B30853">
              <w:rPr>
                <w:rFonts w:cs="Times New Roman"/>
                <w:sz w:val="20"/>
                <w:szCs w:val="20"/>
              </w:rPr>
              <w:t>orangUsulKp.pnsOrang.kabupaten</w:t>
            </w:r>
            <w:proofErr w:type="gramEnd"/>
            <w:r w:rsidRPr="00B30853">
              <w:rPr>
                <w:rFonts w:cs="Times New Roman"/>
                <w:sz w:val="20"/>
                <w:szCs w:val="20"/>
              </w:rPr>
              <w:t>.nama}</w:t>
            </w:r>
          </w:p>
        </w:tc>
      </w:tr>
      <w:tr w:rsidR="008F6CFF" w:rsidRPr="00B30853" w14:paraId="7B76AA1B" w14:textId="77777777" w:rsidTr="000C1689">
        <w:tc>
          <w:tcPr>
            <w:tcW w:w="485" w:type="dxa"/>
          </w:tcPr>
          <w:p w14:paraId="4FC185D9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  <w:lang w:val="fi-FI"/>
              </w:rPr>
            </w:pPr>
            <w:r w:rsidRPr="00B30853">
              <w:rPr>
                <w:rFonts w:cs="Times New Roman"/>
                <w:sz w:val="20"/>
                <w:szCs w:val="20"/>
                <w:lang w:val="fi-FI"/>
              </w:rPr>
              <w:t>9</w:t>
            </w:r>
          </w:p>
        </w:tc>
        <w:tc>
          <w:tcPr>
            <w:tcW w:w="4915" w:type="dxa"/>
          </w:tcPr>
          <w:p w14:paraId="4E38B2F8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tanggal lahir</w:t>
            </w:r>
          </w:p>
        </w:tc>
        <w:tc>
          <w:tcPr>
            <w:tcW w:w="5040" w:type="dxa"/>
          </w:tcPr>
          <w:p w14:paraId="7036A577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proofErr w:type="gramStart"/>
            <w:r w:rsidRPr="00B30853">
              <w:rPr>
                <w:rFonts w:cs="Times New Roman"/>
                <w:sz w:val="20"/>
                <w:szCs w:val="20"/>
              </w:rPr>
              <w:t>orangUsulKp.pnsOrang.tglLhr</w:t>
            </w:r>
            <w:proofErr w:type="gramEnd"/>
            <w:r w:rsidRPr="00B30853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8F6CFF" w:rsidRPr="00B30853" w14:paraId="4B97B0EE" w14:textId="77777777" w:rsidTr="000C1689">
        <w:tc>
          <w:tcPr>
            <w:tcW w:w="485" w:type="dxa"/>
          </w:tcPr>
          <w:p w14:paraId="1268D2F6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4915" w:type="dxa"/>
          </w:tcPr>
          <w:p w14:paraId="5A71D24D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NIP baru</w:t>
            </w:r>
          </w:p>
        </w:tc>
        <w:tc>
          <w:tcPr>
            <w:tcW w:w="5040" w:type="dxa"/>
          </w:tcPr>
          <w:p w14:paraId="5B9DB0E2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proofErr w:type="gramStart"/>
            <w:r w:rsidRPr="00B30853">
              <w:rPr>
                <w:rFonts w:cs="Times New Roman"/>
                <w:sz w:val="20"/>
                <w:szCs w:val="20"/>
              </w:rPr>
              <w:t>orangUsulKp.pnsOrang.nipBaru</w:t>
            </w:r>
            <w:proofErr w:type="gramEnd"/>
            <w:r w:rsidRPr="00B30853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8F6CFF" w:rsidRPr="00B30853" w14:paraId="05BB55BC" w14:textId="77777777" w:rsidTr="000C1689">
        <w:tc>
          <w:tcPr>
            <w:tcW w:w="485" w:type="dxa"/>
          </w:tcPr>
          <w:p w14:paraId="156B8AB5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4915" w:type="dxa"/>
          </w:tcPr>
          <w:p w14:paraId="59B4F8FA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pendidikan terakhir</w:t>
            </w:r>
          </w:p>
        </w:tc>
        <w:tc>
          <w:tcPr>
            <w:tcW w:w="5040" w:type="dxa"/>
          </w:tcPr>
          <w:p w14:paraId="0EC063A4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proofErr w:type="gramStart"/>
            <w:r w:rsidRPr="00B30853">
              <w:rPr>
                <w:rFonts w:cs="Times New Roman"/>
                <w:sz w:val="20"/>
                <w:szCs w:val="20"/>
              </w:rPr>
              <w:t>orangUsulKp.pendidikanBaru.nama</w:t>
            </w:r>
            <w:proofErr w:type="gramEnd"/>
            <w:r w:rsidRPr="00B30853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8F6CFF" w:rsidRPr="00B30853" w14:paraId="6B765299" w14:textId="77777777" w:rsidTr="000C1689">
        <w:tc>
          <w:tcPr>
            <w:tcW w:w="485" w:type="dxa"/>
          </w:tcPr>
          <w:p w14:paraId="7ED4C7E3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4915" w:type="dxa"/>
          </w:tcPr>
          <w:p w14:paraId="44055151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tahun lulus pendidikan terakhir</w:t>
            </w:r>
          </w:p>
        </w:tc>
        <w:tc>
          <w:tcPr>
            <w:tcW w:w="5040" w:type="dxa"/>
          </w:tcPr>
          <w:p w14:paraId="1B0D6206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valueTahunLulus}</w:t>
            </w:r>
          </w:p>
        </w:tc>
      </w:tr>
      <w:tr w:rsidR="008F6CFF" w:rsidRPr="00B30853" w14:paraId="135EF025" w14:textId="77777777" w:rsidTr="000C1689">
        <w:tc>
          <w:tcPr>
            <w:tcW w:w="485" w:type="dxa"/>
          </w:tcPr>
          <w:p w14:paraId="354BB04B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4915" w:type="dxa"/>
          </w:tcPr>
          <w:p w14:paraId="33B6F8B3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pangkat lama</w:t>
            </w:r>
          </w:p>
        </w:tc>
        <w:tc>
          <w:tcPr>
            <w:tcW w:w="5040" w:type="dxa"/>
          </w:tcPr>
          <w:p w14:paraId="0D6FC17F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proofErr w:type="gramStart"/>
            <w:r w:rsidRPr="00B30853">
              <w:rPr>
                <w:rFonts w:cs="Times New Roman"/>
                <w:sz w:val="20"/>
                <w:szCs w:val="20"/>
              </w:rPr>
              <w:t>orangUsulKp.golonganLama.namaPangkat</w:t>
            </w:r>
            <w:proofErr w:type="gramEnd"/>
            <w:r w:rsidRPr="00B30853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8F6CFF" w:rsidRPr="00B30853" w14:paraId="55527BBD" w14:textId="77777777" w:rsidTr="000C1689">
        <w:tc>
          <w:tcPr>
            <w:tcW w:w="485" w:type="dxa"/>
          </w:tcPr>
          <w:p w14:paraId="3C2F6819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4915" w:type="dxa"/>
          </w:tcPr>
          <w:p w14:paraId="01B96AD1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golongan lama</w:t>
            </w:r>
          </w:p>
        </w:tc>
        <w:tc>
          <w:tcPr>
            <w:tcW w:w="5040" w:type="dxa"/>
          </w:tcPr>
          <w:p w14:paraId="41437E56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proofErr w:type="gramStart"/>
            <w:r w:rsidRPr="00B30853">
              <w:rPr>
                <w:rFonts w:cs="Times New Roman"/>
                <w:sz w:val="20"/>
                <w:szCs w:val="20"/>
              </w:rPr>
              <w:t>orangUsulKp.golonganLama.nama</w:t>
            </w:r>
            <w:proofErr w:type="gramEnd"/>
            <w:r w:rsidRPr="00B30853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8F6CFF" w:rsidRPr="00B30853" w14:paraId="4B8081EE" w14:textId="77777777" w:rsidTr="000C1689">
        <w:tc>
          <w:tcPr>
            <w:tcW w:w="485" w:type="dxa"/>
          </w:tcPr>
          <w:p w14:paraId="5861F1FA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4915" w:type="dxa"/>
          </w:tcPr>
          <w:p w14:paraId="408CE860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tmt golongan lama</w:t>
            </w:r>
          </w:p>
        </w:tc>
        <w:tc>
          <w:tcPr>
            <w:tcW w:w="5040" w:type="dxa"/>
          </w:tcPr>
          <w:p w14:paraId="78BB7B92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${orangUsulKp.tmtGolonganLama}</w:t>
            </w:r>
          </w:p>
        </w:tc>
      </w:tr>
      <w:tr w:rsidR="008F6CFF" w:rsidRPr="00B30853" w14:paraId="031253D7" w14:textId="77777777" w:rsidTr="000C1689">
        <w:tc>
          <w:tcPr>
            <w:tcW w:w="485" w:type="dxa"/>
          </w:tcPr>
          <w:p w14:paraId="1C0564E6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4915" w:type="dxa"/>
          </w:tcPr>
          <w:p w14:paraId="15FC9271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label “Angka Kredit” akan muncul hanya untuk kp fungsional tertentu</w:t>
            </w:r>
          </w:p>
        </w:tc>
        <w:tc>
          <w:tcPr>
            <w:tcW w:w="5040" w:type="dxa"/>
          </w:tcPr>
          <w:p w14:paraId="158AA616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${valueLabelAK}</w:t>
            </w:r>
          </w:p>
        </w:tc>
      </w:tr>
      <w:tr w:rsidR="008F6CFF" w:rsidRPr="00B30853" w14:paraId="614DB032" w14:textId="77777777" w:rsidTr="000C1689">
        <w:tc>
          <w:tcPr>
            <w:tcW w:w="485" w:type="dxa"/>
          </w:tcPr>
          <w:p w14:paraId="71271B45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4915" w:type="dxa"/>
          </w:tcPr>
          <w:p w14:paraId="044E20CE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jabatan (akan muncul jabatan lama jika kp fungsional tertentu)</w:t>
            </w:r>
          </w:p>
        </w:tc>
        <w:tc>
          <w:tcPr>
            <w:tcW w:w="5040" w:type="dxa"/>
          </w:tcPr>
          <w:p w14:paraId="444D3742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valueJabatanLama</w:t>
            </w:r>
            <w:r w:rsidRPr="00B30853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8F6CFF" w:rsidRPr="00B30853" w14:paraId="768948A1" w14:textId="77777777" w:rsidTr="000C1689">
        <w:tc>
          <w:tcPr>
            <w:tcW w:w="485" w:type="dxa"/>
          </w:tcPr>
          <w:p w14:paraId="7C6D6A77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4915" w:type="dxa"/>
          </w:tcPr>
          <w:p w14:paraId="0C9A648C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nilai angka kredit (akan muncul jika kp fungsional tertentu)</w:t>
            </w:r>
          </w:p>
        </w:tc>
        <w:tc>
          <w:tcPr>
            <w:tcW w:w="5040" w:type="dxa"/>
          </w:tcPr>
          <w:p w14:paraId="1A101884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${valueAK}</w:t>
            </w:r>
          </w:p>
        </w:tc>
      </w:tr>
      <w:tr w:rsidR="008F6CFF" w:rsidRPr="00B30853" w14:paraId="50DD0CD1" w14:textId="77777777" w:rsidTr="000C1689">
        <w:tc>
          <w:tcPr>
            <w:tcW w:w="485" w:type="dxa"/>
          </w:tcPr>
          <w:p w14:paraId="0BB45009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4915" w:type="dxa"/>
          </w:tcPr>
          <w:p w14:paraId="1F6F3360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eselon (akan muncul jika kp structural)</w:t>
            </w:r>
          </w:p>
        </w:tc>
        <w:tc>
          <w:tcPr>
            <w:tcW w:w="5040" w:type="dxa"/>
          </w:tcPr>
          <w:p w14:paraId="0812B602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${valueNamaEselon}</w:t>
            </w:r>
          </w:p>
        </w:tc>
      </w:tr>
      <w:tr w:rsidR="008F6CFF" w:rsidRPr="00B30853" w14:paraId="5ABDB58B" w14:textId="77777777" w:rsidTr="000C1689">
        <w:tc>
          <w:tcPr>
            <w:tcW w:w="485" w:type="dxa"/>
          </w:tcPr>
          <w:p w14:paraId="4B41A091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4915" w:type="dxa"/>
          </w:tcPr>
          <w:p w14:paraId="2FB9B112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masa kerja golongan lama (sesuai dengan data di nota usul)</w:t>
            </w:r>
          </w:p>
        </w:tc>
        <w:tc>
          <w:tcPr>
            <w:tcW w:w="5040" w:type="dxa"/>
          </w:tcPr>
          <w:p w14:paraId="01CAC394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${valueMasaKerjaLamaParsed}</w:t>
            </w:r>
          </w:p>
        </w:tc>
      </w:tr>
      <w:tr w:rsidR="008F6CFF" w:rsidRPr="00B30853" w14:paraId="50EB5E77" w14:textId="77777777" w:rsidTr="000C1689">
        <w:tc>
          <w:tcPr>
            <w:tcW w:w="485" w:type="dxa"/>
          </w:tcPr>
          <w:p w14:paraId="3AEA78DB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4915" w:type="dxa"/>
          </w:tcPr>
          <w:p w14:paraId="502B2E7E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unit kerja yang melekat langsung pada PNS</w:t>
            </w:r>
          </w:p>
        </w:tc>
        <w:tc>
          <w:tcPr>
            <w:tcW w:w="5040" w:type="dxa"/>
          </w:tcPr>
          <w:p w14:paraId="23A375CF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${orangUsulKp.unitKerjaNama}</w:t>
            </w:r>
            <w:r w:rsidR="008A3AED" w:rsidRPr="00B30853">
              <w:rPr>
                <w:rFonts w:cs="Times New Roman"/>
                <w:sz w:val="20"/>
                <w:szCs w:val="20"/>
              </w:rPr>
              <w:t xml:space="preserve"> atau ${</w:t>
            </w:r>
            <w:r w:rsidR="008A3AED"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valueUnitKerjaNama}</w:t>
            </w:r>
          </w:p>
        </w:tc>
      </w:tr>
      <w:tr w:rsidR="008F6CFF" w:rsidRPr="00B30853" w14:paraId="4F301230" w14:textId="77777777" w:rsidTr="000C1689">
        <w:tc>
          <w:tcPr>
            <w:tcW w:w="485" w:type="dxa"/>
          </w:tcPr>
          <w:p w14:paraId="7093D405" w14:textId="77777777" w:rsidR="008F6CFF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4915" w:type="dxa"/>
          </w:tcPr>
          <w:p w14:paraId="7239A705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 xml:space="preserve">Value </w:t>
            </w:r>
            <w:r w:rsidR="00D900CF" w:rsidRPr="00B30853">
              <w:rPr>
                <w:rFonts w:cs="Times New Roman"/>
                <w:sz w:val="20"/>
                <w:szCs w:val="20"/>
              </w:rPr>
              <w:t>unit kerja induk yang memimpin satu unit organisasi pada suatu tempat</w:t>
            </w:r>
            <w:r w:rsidR="00D6546E" w:rsidRPr="00B30853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040" w:type="dxa"/>
          </w:tcPr>
          <w:p w14:paraId="28C9578A" w14:textId="77777777" w:rsidR="008F6CFF" w:rsidRPr="00B30853" w:rsidRDefault="002E533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r w:rsidRPr="00B30853">
              <w:rPr>
                <w:rFonts w:cs="Times New Roman"/>
                <w:sz w:val="20"/>
                <w:szCs w:val="20"/>
                <w:lang w:eastAsia="en-US"/>
              </w:rPr>
              <w:t>valueNamaAtasanUnorInduk}</w:t>
            </w:r>
          </w:p>
        </w:tc>
      </w:tr>
      <w:tr w:rsidR="00D6546E" w:rsidRPr="00B30853" w14:paraId="0B96AF53" w14:textId="77777777" w:rsidTr="000C1689">
        <w:tc>
          <w:tcPr>
            <w:tcW w:w="485" w:type="dxa"/>
          </w:tcPr>
          <w:p w14:paraId="0236991A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4915" w:type="dxa"/>
          </w:tcPr>
          <w:p w14:paraId="039C2FE0" w14:textId="77777777" w:rsidR="00D6546E" w:rsidRPr="00B30853" w:rsidRDefault="00D6546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unit kerja setingkat eselon 1</w:t>
            </w:r>
          </w:p>
        </w:tc>
        <w:tc>
          <w:tcPr>
            <w:tcW w:w="5040" w:type="dxa"/>
          </w:tcPr>
          <w:p w14:paraId="19E5450C" w14:textId="77777777" w:rsidR="00D6546E" w:rsidRPr="00B30853" w:rsidRDefault="00D6546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valueNamaAtasanUnor1}</w:t>
            </w:r>
          </w:p>
        </w:tc>
      </w:tr>
      <w:tr w:rsidR="00D6546E" w:rsidRPr="00B30853" w14:paraId="39927DB2" w14:textId="77777777" w:rsidTr="000C1689">
        <w:tc>
          <w:tcPr>
            <w:tcW w:w="485" w:type="dxa"/>
          </w:tcPr>
          <w:p w14:paraId="2ED0C2CE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4915" w:type="dxa"/>
          </w:tcPr>
          <w:p w14:paraId="19CE2B26" w14:textId="77777777" w:rsidR="00D6546E" w:rsidRPr="00B30853" w:rsidRDefault="00D6546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unit kerja setingkat eselon 2</w:t>
            </w:r>
          </w:p>
        </w:tc>
        <w:tc>
          <w:tcPr>
            <w:tcW w:w="5040" w:type="dxa"/>
          </w:tcPr>
          <w:p w14:paraId="155A0585" w14:textId="77777777" w:rsidR="00D6546E" w:rsidRPr="00B30853" w:rsidRDefault="00D6546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valueNamaAtasanUnor2}</w:t>
            </w:r>
          </w:p>
        </w:tc>
      </w:tr>
      <w:tr w:rsidR="00D6546E" w14:paraId="613AE6BF" w14:textId="77777777" w:rsidTr="000C1689">
        <w:tc>
          <w:tcPr>
            <w:tcW w:w="485" w:type="dxa"/>
          </w:tcPr>
          <w:p w14:paraId="43ECE49A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4915" w:type="dxa"/>
          </w:tcPr>
          <w:p w14:paraId="720ABC50" w14:textId="77777777" w:rsidR="00D6546E" w:rsidRPr="00B30853" w:rsidRDefault="00D6546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unit kerja setingkat eselon 3</w:t>
            </w:r>
          </w:p>
        </w:tc>
        <w:tc>
          <w:tcPr>
            <w:tcW w:w="5040" w:type="dxa"/>
          </w:tcPr>
          <w:p w14:paraId="20E73722" w14:textId="77777777" w:rsidR="00D6546E" w:rsidRPr="00B30853" w:rsidRDefault="00D6546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valueNamaAtasanUnor3}</w:t>
            </w:r>
          </w:p>
        </w:tc>
      </w:tr>
      <w:tr w:rsidR="00D6546E" w14:paraId="537650F8" w14:textId="77777777" w:rsidTr="000C1689">
        <w:tc>
          <w:tcPr>
            <w:tcW w:w="485" w:type="dxa"/>
          </w:tcPr>
          <w:p w14:paraId="2BB30D99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26</w:t>
            </w:r>
          </w:p>
        </w:tc>
        <w:tc>
          <w:tcPr>
            <w:tcW w:w="4915" w:type="dxa"/>
          </w:tcPr>
          <w:p w14:paraId="0F1D62C1" w14:textId="77777777" w:rsidR="00D6546E" w:rsidRPr="00B30853" w:rsidRDefault="00D6546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instansi induk</w:t>
            </w:r>
          </w:p>
        </w:tc>
        <w:tc>
          <w:tcPr>
            <w:tcW w:w="5040" w:type="dxa"/>
          </w:tcPr>
          <w:p w14:paraId="7562341E" w14:textId="77777777" w:rsidR="00D6546E" w:rsidRPr="00B30853" w:rsidRDefault="00D6546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${valueInstansiInduk}</w:t>
            </w:r>
          </w:p>
        </w:tc>
      </w:tr>
      <w:tr w:rsidR="00D6546E" w14:paraId="055B65E9" w14:textId="77777777" w:rsidTr="000C1689">
        <w:tc>
          <w:tcPr>
            <w:tcW w:w="485" w:type="dxa"/>
          </w:tcPr>
          <w:p w14:paraId="7D0D0D7C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27</w:t>
            </w:r>
          </w:p>
        </w:tc>
        <w:tc>
          <w:tcPr>
            <w:tcW w:w="4915" w:type="dxa"/>
          </w:tcPr>
          <w:p w14:paraId="78CB549D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tmt golongan baru</w:t>
            </w:r>
          </w:p>
        </w:tc>
        <w:tc>
          <w:tcPr>
            <w:tcW w:w="5040" w:type="dxa"/>
          </w:tcPr>
          <w:p w14:paraId="2B7A13EE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${orangUsulKp.tmtGolonganBaru}</w:t>
            </w:r>
          </w:p>
        </w:tc>
      </w:tr>
      <w:tr w:rsidR="00D6546E" w14:paraId="330650FF" w14:textId="77777777" w:rsidTr="000C1689">
        <w:tc>
          <w:tcPr>
            <w:tcW w:w="485" w:type="dxa"/>
          </w:tcPr>
          <w:p w14:paraId="1E6143F5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28</w:t>
            </w:r>
          </w:p>
        </w:tc>
        <w:tc>
          <w:tcPr>
            <w:tcW w:w="4915" w:type="dxa"/>
          </w:tcPr>
          <w:p w14:paraId="1478DD35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golongan baru</w:t>
            </w:r>
          </w:p>
        </w:tc>
        <w:tc>
          <w:tcPr>
            <w:tcW w:w="5040" w:type="dxa"/>
          </w:tcPr>
          <w:p w14:paraId="7BCAED80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proofErr w:type="gramStart"/>
            <w:r w:rsidRPr="00B30853">
              <w:rPr>
                <w:rFonts w:cs="Times New Roman"/>
                <w:sz w:val="20"/>
                <w:szCs w:val="20"/>
              </w:rPr>
              <w:t>orangUsulKp.golonganBaru.namaPangkat</w:t>
            </w:r>
            <w:proofErr w:type="gramEnd"/>
            <w:r w:rsidRPr="00B30853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D6546E" w14:paraId="3902E6AF" w14:textId="77777777" w:rsidTr="000C1689">
        <w:tc>
          <w:tcPr>
            <w:tcW w:w="485" w:type="dxa"/>
          </w:tcPr>
          <w:p w14:paraId="145E061B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29</w:t>
            </w:r>
          </w:p>
        </w:tc>
        <w:tc>
          <w:tcPr>
            <w:tcW w:w="4915" w:type="dxa"/>
          </w:tcPr>
          <w:p w14:paraId="761CE783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jabatan (khusus fungsional tertentu) beserta angka kredit</w:t>
            </w:r>
          </w:p>
        </w:tc>
        <w:tc>
          <w:tcPr>
            <w:tcW w:w="5040" w:type="dxa"/>
          </w:tcPr>
          <w:p w14:paraId="4DEA8526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${valueJabatanDanAK}</w:t>
            </w:r>
          </w:p>
        </w:tc>
      </w:tr>
      <w:tr w:rsidR="00D6546E" w14:paraId="29C18FDA" w14:textId="77777777" w:rsidTr="000C1689">
        <w:tc>
          <w:tcPr>
            <w:tcW w:w="485" w:type="dxa"/>
          </w:tcPr>
          <w:p w14:paraId="3F58A649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4915" w:type="dxa"/>
          </w:tcPr>
          <w:p w14:paraId="46F008C6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masa kerja baru</w:t>
            </w:r>
          </w:p>
        </w:tc>
        <w:tc>
          <w:tcPr>
            <w:tcW w:w="5040" w:type="dxa"/>
          </w:tcPr>
          <w:p w14:paraId="018D6DFF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${valueMasaKerjaParsed}</w:t>
            </w:r>
          </w:p>
        </w:tc>
      </w:tr>
      <w:tr w:rsidR="00D6546E" w14:paraId="43389E53" w14:textId="77777777" w:rsidTr="000C1689">
        <w:tc>
          <w:tcPr>
            <w:tcW w:w="485" w:type="dxa"/>
          </w:tcPr>
          <w:p w14:paraId="01B86B3A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4915" w:type="dxa"/>
          </w:tcPr>
          <w:p w14:paraId="1AF6448F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gaji pokok baru</w:t>
            </w:r>
          </w:p>
        </w:tc>
        <w:tc>
          <w:tcPr>
            <w:tcW w:w="5040" w:type="dxa"/>
          </w:tcPr>
          <w:p w14:paraId="74B0F1C9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${orangUsulKp.gajiPokokBaru}</w:t>
            </w:r>
          </w:p>
        </w:tc>
      </w:tr>
      <w:tr w:rsidR="0025235B" w14:paraId="3EA3B121" w14:textId="77777777" w:rsidTr="000C1689">
        <w:tc>
          <w:tcPr>
            <w:tcW w:w="485" w:type="dxa"/>
          </w:tcPr>
          <w:p w14:paraId="6E1EA067" w14:textId="77777777" w:rsidR="0025235B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4915" w:type="dxa"/>
          </w:tcPr>
          <w:p w14:paraId="27FC8FD9" w14:textId="77777777" w:rsidR="0025235B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tmt KGB (kenaikan gaji berkala selanjutnya dihitung dari masa kerja per periode kp)</w:t>
            </w:r>
          </w:p>
        </w:tc>
        <w:tc>
          <w:tcPr>
            <w:tcW w:w="5040" w:type="dxa"/>
          </w:tcPr>
          <w:p w14:paraId="1F273833" w14:textId="77777777" w:rsidR="0025235B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${valueKgb}</w:t>
            </w:r>
          </w:p>
        </w:tc>
      </w:tr>
      <w:tr w:rsidR="00D6546E" w14:paraId="1BD4050D" w14:textId="77777777" w:rsidTr="000C1689">
        <w:tc>
          <w:tcPr>
            <w:tcW w:w="485" w:type="dxa"/>
          </w:tcPr>
          <w:p w14:paraId="28CF0619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33</w:t>
            </w:r>
          </w:p>
        </w:tc>
        <w:tc>
          <w:tcPr>
            <w:tcW w:w="4915" w:type="dxa"/>
          </w:tcPr>
          <w:p w14:paraId="2929AF05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lokasi penetapan (diambil dari lokasi kerja user)</w:t>
            </w:r>
          </w:p>
        </w:tc>
        <w:tc>
          <w:tcPr>
            <w:tcW w:w="5040" w:type="dxa"/>
          </w:tcPr>
          <w:p w14:paraId="3F2C26A9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${valueLokasiPenetapan}</w:t>
            </w:r>
          </w:p>
        </w:tc>
      </w:tr>
      <w:tr w:rsidR="00D6546E" w14:paraId="2C47C406" w14:textId="77777777" w:rsidTr="000C1689">
        <w:tc>
          <w:tcPr>
            <w:tcW w:w="485" w:type="dxa"/>
          </w:tcPr>
          <w:p w14:paraId="2FD28D87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34</w:t>
            </w:r>
          </w:p>
        </w:tc>
        <w:tc>
          <w:tcPr>
            <w:tcW w:w="4915" w:type="dxa"/>
          </w:tcPr>
          <w:p w14:paraId="3B8C4AA9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tanggal sk kp (diambil dari tanggal sk)</w:t>
            </w:r>
          </w:p>
        </w:tc>
        <w:tc>
          <w:tcPr>
            <w:tcW w:w="5040" w:type="dxa"/>
          </w:tcPr>
          <w:p w14:paraId="10190E56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${valueTanggalCetakSkKp}</w:t>
            </w:r>
          </w:p>
        </w:tc>
      </w:tr>
      <w:tr w:rsidR="00D6546E" w14:paraId="5DBBFCBF" w14:textId="77777777" w:rsidTr="000C1689">
        <w:tc>
          <w:tcPr>
            <w:tcW w:w="485" w:type="dxa"/>
          </w:tcPr>
          <w:p w14:paraId="5837D84B" w14:textId="77777777" w:rsidR="00D6546E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35</w:t>
            </w:r>
          </w:p>
        </w:tc>
        <w:tc>
          <w:tcPr>
            <w:tcW w:w="4915" w:type="dxa"/>
          </w:tcPr>
          <w:p w14:paraId="7171A556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atas nama (a.n.) sebelah kanan</w:t>
            </w:r>
          </w:p>
        </w:tc>
        <w:tc>
          <w:tcPr>
            <w:tcW w:w="5040" w:type="dxa"/>
          </w:tcPr>
          <w:p w14:paraId="2FE0CA41" w14:textId="77777777" w:rsidR="00D6546E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${valueKeputusanAtasNama}</w:t>
            </w:r>
          </w:p>
        </w:tc>
      </w:tr>
      <w:tr w:rsidR="0025235B" w14:paraId="344DA6A3" w14:textId="77777777" w:rsidTr="000C1689">
        <w:tc>
          <w:tcPr>
            <w:tcW w:w="485" w:type="dxa"/>
          </w:tcPr>
          <w:p w14:paraId="0FDC2320" w14:textId="77777777" w:rsidR="0025235B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36</w:t>
            </w:r>
          </w:p>
        </w:tc>
        <w:tc>
          <w:tcPr>
            <w:tcW w:w="4915" w:type="dxa"/>
          </w:tcPr>
          <w:p w14:paraId="0B3C4025" w14:textId="77777777" w:rsidR="0025235B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jabatan specimen sebelah kanan (plus u.b. jika pada form specimen diisikan u.b.)</w:t>
            </w:r>
          </w:p>
        </w:tc>
        <w:tc>
          <w:tcPr>
            <w:tcW w:w="5040" w:type="dxa"/>
          </w:tcPr>
          <w:p w14:paraId="217583CA" w14:textId="77777777" w:rsidR="0025235B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${valueJabatanPenandatangan}</w:t>
            </w:r>
          </w:p>
        </w:tc>
      </w:tr>
      <w:tr w:rsidR="0025235B" w14:paraId="7108057B" w14:textId="77777777" w:rsidTr="000C1689">
        <w:tc>
          <w:tcPr>
            <w:tcW w:w="485" w:type="dxa"/>
          </w:tcPr>
          <w:p w14:paraId="21FE9548" w14:textId="77777777" w:rsidR="0025235B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37</w:t>
            </w:r>
          </w:p>
        </w:tc>
        <w:tc>
          <w:tcPr>
            <w:tcW w:w="4915" w:type="dxa"/>
          </w:tcPr>
          <w:p w14:paraId="3EB1AB5F" w14:textId="77777777" w:rsidR="0025235B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dan gelar specimen sebelah kanan</w:t>
            </w:r>
          </w:p>
        </w:tc>
        <w:tc>
          <w:tcPr>
            <w:tcW w:w="5040" w:type="dxa"/>
          </w:tcPr>
          <w:p w14:paraId="4108288A" w14:textId="77777777" w:rsidR="0025235B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${valueNamaGelarPenandatangan}</w:t>
            </w:r>
          </w:p>
        </w:tc>
      </w:tr>
      <w:tr w:rsidR="0025235B" w14:paraId="368D941C" w14:textId="77777777" w:rsidTr="000C1689">
        <w:tc>
          <w:tcPr>
            <w:tcW w:w="485" w:type="dxa"/>
          </w:tcPr>
          <w:p w14:paraId="5BC7273C" w14:textId="77777777" w:rsidR="0025235B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38</w:t>
            </w:r>
          </w:p>
        </w:tc>
        <w:tc>
          <w:tcPr>
            <w:tcW w:w="4915" w:type="dxa"/>
          </w:tcPr>
          <w:p w14:paraId="023903D7" w14:textId="77777777" w:rsidR="0025235B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pangkat specimen sebelah kanan</w:t>
            </w:r>
          </w:p>
        </w:tc>
        <w:tc>
          <w:tcPr>
            <w:tcW w:w="5040" w:type="dxa"/>
          </w:tcPr>
          <w:p w14:paraId="6054F6D1" w14:textId="77777777" w:rsidR="0025235B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${valueSpesimenPangkatPns}</w:t>
            </w:r>
          </w:p>
        </w:tc>
      </w:tr>
      <w:tr w:rsidR="0025235B" w14:paraId="1E0DAAA1" w14:textId="77777777" w:rsidTr="000C1689">
        <w:tc>
          <w:tcPr>
            <w:tcW w:w="485" w:type="dxa"/>
          </w:tcPr>
          <w:p w14:paraId="7077BB07" w14:textId="77777777" w:rsidR="0025235B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39</w:t>
            </w:r>
          </w:p>
        </w:tc>
        <w:tc>
          <w:tcPr>
            <w:tcW w:w="4915" w:type="dxa"/>
          </w:tcPr>
          <w:p w14:paraId="3C4EF8F9" w14:textId="77777777" w:rsidR="0025235B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NIP jika dari PNS dan nama Pangkat/NRP jika non PNS pada specimen sebelah kanan</w:t>
            </w:r>
          </w:p>
        </w:tc>
        <w:tc>
          <w:tcPr>
            <w:tcW w:w="5040" w:type="dxa"/>
          </w:tcPr>
          <w:p w14:paraId="3CB244FE" w14:textId="77777777" w:rsidR="0025235B" w:rsidRPr="00B30853" w:rsidRDefault="0025235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${valueSpecimenNip}</w:t>
            </w:r>
          </w:p>
        </w:tc>
      </w:tr>
      <w:tr w:rsidR="0025235B" w14:paraId="011C8E13" w14:textId="77777777" w:rsidTr="000C1689">
        <w:tc>
          <w:tcPr>
            <w:tcW w:w="485" w:type="dxa"/>
          </w:tcPr>
          <w:p w14:paraId="0D579A9D" w14:textId="77777777" w:rsidR="0025235B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4915" w:type="dxa"/>
          </w:tcPr>
          <w:p w14:paraId="74D32E62" w14:textId="77777777" w:rsidR="0025235B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jabatan specimen sebelah kiri (plus u.b. jika pada form specimen diisikan u.b.)</w:t>
            </w:r>
          </w:p>
        </w:tc>
        <w:tc>
          <w:tcPr>
            <w:tcW w:w="5040" w:type="dxa"/>
          </w:tcPr>
          <w:p w14:paraId="64A74C07" w14:textId="77777777" w:rsidR="0025235B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${valueJabatanPenandatanganKiri}</w:t>
            </w:r>
          </w:p>
        </w:tc>
      </w:tr>
      <w:tr w:rsidR="0025235B" w14:paraId="3A0B387C" w14:textId="77777777" w:rsidTr="000C1689">
        <w:tc>
          <w:tcPr>
            <w:tcW w:w="485" w:type="dxa"/>
          </w:tcPr>
          <w:p w14:paraId="3F832719" w14:textId="77777777" w:rsidR="0025235B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41</w:t>
            </w:r>
          </w:p>
        </w:tc>
        <w:tc>
          <w:tcPr>
            <w:tcW w:w="4915" w:type="dxa"/>
          </w:tcPr>
          <w:p w14:paraId="257FCCC4" w14:textId="77777777" w:rsidR="0025235B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dan gelar specimen sebelah kiri</w:t>
            </w:r>
          </w:p>
        </w:tc>
        <w:tc>
          <w:tcPr>
            <w:tcW w:w="5040" w:type="dxa"/>
          </w:tcPr>
          <w:p w14:paraId="32DF429C" w14:textId="77777777" w:rsidR="0025235B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${valueNamaGelarPenandatanganKiri}</w:t>
            </w:r>
          </w:p>
        </w:tc>
      </w:tr>
      <w:tr w:rsidR="0025235B" w14:paraId="7EC77933" w14:textId="77777777" w:rsidTr="000C1689">
        <w:tc>
          <w:tcPr>
            <w:tcW w:w="485" w:type="dxa"/>
          </w:tcPr>
          <w:p w14:paraId="5B82B068" w14:textId="77777777" w:rsidR="0025235B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42</w:t>
            </w:r>
          </w:p>
        </w:tc>
        <w:tc>
          <w:tcPr>
            <w:tcW w:w="4915" w:type="dxa"/>
          </w:tcPr>
          <w:p w14:paraId="3FB66AEF" w14:textId="77777777" w:rsidR="0025235B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pangkat specimen sebelah kiri</w:t>
            </w:r>
          </w:p>
        </w:tc>
        <w:tc>
          <w:tcPr>
            <w:tcW w:w="5040" w:type="dxa"/>
          </w:tcPr>
          <w:p w14:paraId="543134E8" w14:textId="77777777" w:rsidR="0025235B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${valueSpesimenPangkatPnsKiri}</w:t>
            </w:r>
          </w:p>
        </w:tc>
      </w:tr>
      <w:tr w:rsidR="0025235B" w14:paraId="7B724FFC" w14:textId="77777777" w:rsidTr="000C1689">
        <w:tc>
          <w:tcPr>
            <w:tcW w:w="485" w:type="dxa"/>
          </w:tcPr>
          <w:p w14:paraId="4581A053" w14:textId="77777777" w:rsidR="0025235B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43</w:t>
            </w:r>
          </w:p>
        </w:tc>
        <w:tc>
          <w:tcPr>
            <w:tcW w:w="4915" w:type="dxa"/>
          </w:tcPr>
          <w:p w14:paraId="18F0614D" w14:textId="77777777" w:rsidR="0025235B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NIP jika dari PNS dan nama Pangkat/NRP jika non PNS pada specimen sebelah kiri</w:t>
            </w:r>
          </w:p>
        </w:tc>
        <w:tc>
          <w:tcPr>
            <w:tcW w:w="5040" w:type="dxa"/>
          </w:tcPr>
          <w:p w14:paraId="58D195F2" w14:textId="77777777" w:rsidR="0025235B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${valueSpecimenNipKiri}</w:t>
            </w:r>
          </w:p>
        </w:tc>
      </w:tr>
      <w:tr w:rsidR="001545A7" w14:paraId="24FD9002" w14:textId="77777777" w:rsidTr="000C1689">
        <w:tc>
          <w:tcPr>
            <w:tcW w:w="485" w:type="dxa"/>
          </w:tcPr>
          <w:p w14:paraId="6B73660A" w14:textId="77777777" w:rsidR="001545A7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44</w:t>
            </w:r>
          </w:p>
        </w:tc>
        <w:tc>
          <w:tcPr>
            <w:tcW w:w="4915" w:type="dxa"/>
          </w:tcPr>
          <w:p w14:paraId="451E7243" w14:textId="77777777" w:rsidR="001545A7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insert tembusan jika dimasukan melalui form spesimen</w:t>
            </w:r>
          </w:p>
        </w:tc>
        <w:tc>
          <w:tcPr>
            <w:tcW w:w="5040" w:type="dxa"/>
          </w:tcPr>
          <w:p w14:paraId="3C124C15" w14:textId="77777777" w:rsidR="001545A7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${valueTembusan}</w:t>
            </w:r>
          </w:p>
        </w:tc>
      </w:tr>
      <w:tr w:rsidR="001545A7" w14:paraId="51CCCC36" w14:textId="77777777" w:rsidTr="000C1689">
        <w:tc>
          <w:tcPr>
            <w:tcW w:w="485" w:type="dxa"/>
          </w:tcPr>
          <w:p w14:paraId="2E8A500E" w14:textId="77777777" w:rsidR="001545A7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45</w:t>
            </w:r>
          </w:p>
        </w:tc>
        <w:tc>
          <w:tcPr>
            <w:tcW w:w="4915" w:type="dxa"/>
          </w:tcPr>
          <w:p w14:paraId="0B2DECD3" w14:textId="77777777" w:rsidR="001545A7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barcode untuk memunculkan barcode</w:t>
            </w:r>
          </w:p>
        </w:tc>
        <w:tc>
          <w:tcPr>
            <w:tcW w:w="5040" w:type="dxa"/>
          </w:tcPr>
          <w:p w14:paraId="7BE315EB" w14:textId="77777777" w:rsidR="001545A7" w:rsidRPr="00B30853" w:rsidRDefault="001545A7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${barcode}</w:t>
            </w:r>
          </w:p>
        </w:tc>
      </w:tr>
      <w:tr w:rsidR="005262F5" w14:paraId="3882143B" w14:textId="77777777" w:rsidTr="000C1689">
        <w:tc>
          <w:tcPr>
            <w:tcW w:w="485" w:type="dxa"/>
          </w:tcPr>
          <w:p w14:paraId="38C30690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4915" w:type="dxa"/>
          </w:tcPr>
          <w:p w14:paraId="2CDF9F13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 jenis KP</w:t>
            </w:r>
          </w:p>
        </w:tc>
        <w:tc>
          <w:tcPr>
            <w:tcW w:w="5040" w:type="dxa"/>
          </w:tcPr>
          <w:p w14:paraId="19E670CC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valueJenisKp}</w:t>
            </w:r>
          </w:p>
        </w:tc>
      </w:tr>
      <w:tr w:rsidR="005262F5" w14:paraId="30FAFDE5" w14:textId="77777777" w:rsidTr="000C1689">
        <w:tc>
          <w:tcPr>
            <w:tcW w:w="485" w:type="dxa"/>
          </w:tcPr>
          <w:p w14:paraId="714EF844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47</w:t>
            </w:r>
          </w:p>
        </w:tc>
        <w:tc>
          <w:tcPr>
            <w:tcW w:w="4915" w:type="dxa"/>
          </w:tcPr>
          <w:p w14:paraId="7D974AED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 kpkn</w:t>
            </w:r>
          </w:p>
        </w:tc>
        <w:tc>
          <w:tcPr>
            <w:tcW w:w="5040" w:type="dxa"/>
          </w:tcPr>
          <w:p w14:paraId="30225A9D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proofErr w:type="gramStart"/>
            <w:r w:rsidRPr="00B30853">
              <w:rPr>
                <w:rFonts w:cs="Times New Roman"/>
                <w:sz w:val="20"/>
                <w:szCs w:val="20"/>
              </w:rPr>
              <w:t>orangUsulKp.kpkn.nama</w:t>
            </w:r>
            <w:proofErr w:type="gramEnd"/>
            <w:r w:rsidRPr="00B30853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5262F5" w14:paraId="2DFB4842" w14:textId="77777777" w:rsidTr="000C1689">
        <w:tc>
          <w:tcPr>
            <w:tcW w:w="485" w:type="dxa"/>
          </w:tcPr>
          <w:p w14:paraId="27EB1143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4915" w:type="dxa"/>
          </w:tcPr>
          <w:p w14:paraId="0001ED5E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jabatan eselon 1</w:t>
            </w:r>
          </w:p>
        </w:tc>
        <w:tc>
          <w:tcPr>
            <w:tcW w:w="5040" w:type="dxa"/>
          </w:tcPr>
          <w:p w14:paraId="64FBE133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valueNamaJabatanAtasanUnor1}</w:t>
            </w:r>
          </w:p>
        </w:tc>
      </w:tr>
      <w:tr w:rsidR="005262F5" w14:paraId="0049416C" w14:textId="77777777" w:rsidTr="000C1689">
        <w:tc>
          <w:tcPr>
            <w:tcW w:w="485" w:type="dxa"/>
          </w:tcPr>
          <w:p w14:paraId="1C0FCE71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49</w:t>
            </w:r>
          </w:p>
        </w:tc>
        <w:tc>
          <w:tcPr>
            <w:tcW w:w="4915" w:type="dxa"/>
          </w:tcPr>
          <w:p w14:paraId="256F7CF3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jabatan eselon 2</w:t>
            </w:r>
          </w:p>
        </w:tc>
        <w:tc>
          <w:tcPr>
            <w:tcW w:w="5040" w:type="dxa"/>
          </w:tcPr>
          <w:p w14:paraId="41193D16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valueNamaJabatanAtasanUnor2}</w:t>
            </w:r>
          </w:p>
        </w:tc>
      </w:tr>
      <w:tr w:rsidR="005262F5" w14:paraId="77B5F5BE" w14:textId="77777777" w:rsidTr="000C1689">
        <w:tc>
          <w:tcPr>
            <w:tcW w:w="485" w:type="dxa"/>
          </w:tcPr>
          <w:p w14:paraId="155F8A34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4915" w:type="dxa"/>
          </w:tcPr>
          <w:p w14:paraId="0D45A8B0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</w:t>
            </w:r>
            <w:r w:rsidR="00C66D68" w:rsidRPr="00B30853">
              <w:rPr>
                <w:rFonts w:cs="Times New Roman"/>
                <w:sz w:val="20"/>
                <w:szCs w:val="20"/>
              </w:rPr>
              <w:t xml:space="preserve"> jabatan eselon 3</w:t>
            </w:r>
          </w:p>
        </w:tc>
        <w:tc>
          <w:tcPr>
            <w:tcW w:w="5040" w:type="dxa"/>
          </w:tcPr>
          <w:p w14:paraId="446527D5" w14:textId="77777777" w:rsidR="005262F5" w:rsidRPr="00B30853" w:rsidRDefault="005262F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B30853">
              <w:rPr>
                <w:rFonts w:cs="Times New Roman"/>
                <w:sz w:val="20"/>
                <w:szCs w:val="20"/>
              </w:rPr>
              <w:t>${</w:t>
            </w: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valueNamaJabatanAtasanUnor3}</w:t>
            </w:r>
          </w:p>
        </w:tc>
      </w:tr>
      <w:tr w:rsidR="005262F5" w14:paraId="2A737DD3" w14:textId="77777777" w:rsidTr="000C1689">
        <w:tc>
          <w:tcPr>
            <w:tcW w:w="485" w:type="dxa"/>
          </w:tcPr>
          <w:p w14:paraId="1AA16480" w14:textId="77777777" w:rsidR="005262F5" w:rsidRPr="00B30853" w:rsidRDefault="00F9560A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51</w:t>
            </w:r>
          </w:p>
        </w:tc>
        <w:tc>
          <w:tcPr>
            <w:tcW w:w="4915" w:type="dxa"/>
          </w:tcPr>
          <w:p w14:paraId="3C993A52" w14:textId="77777777" w:rsidR="005262F5" w:rsidRPr="00B30853" w:rsidRDefault="00F9560A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nama jabatan unor induk</w:t>
            </w:r>
          </w:p>
        </w:tc>
        <w:tc>
          <w:tcPr>
            <w:tcW w:w="5040" w:type="dxa"/>
          </w:tcPr>
          <w:p w14:paraId="5D5F41FD" w14:textId="77777777" w:rsidR="005262F5" w:rsidRPr="00B30853" w:rsidRDefault="00F9560A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${valueNamaJabatanAtasanUnorInduk}</w:t>
            </w:r>
          </w:p>
        </w:tc>
      </w:tr>
      <w:tr w:rsidR="005262F5" w14:paraId="3839F69E" w14:textId="77777777" w:rsidTr="000C1689">
        <w:tc>
          <w:tcPr>
            <w:tcW w:w="485" w:type="dxa"/>
          </w:tcPr>
          <w:p w14:paraId="2BAEC53F" w14:textId="77777777" w:rsidR="005262F5" w:rsidRPr="00B30853" w:rsidRDefault="007F3FAD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52</w:t>
            </w:r>
          </w:p>
        </w:tc>
        <w:tc>
          <w:tcPr>
            <w:tcW w:w="4915" w:type="dxa"/>
          </w:tcPr>
          <w:p w14:paraId="6AD1C133" w14:textId="77777777" w:rsidR="005262F5" w:rsidRPr="00B30853" w:rsidRDefault="007F3FAD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 xml:space="preserve">Value tanggal lahir </w:t>
            </w:r>
            <w:r w:rsidR="00AC15BF" w:rsidRPr="00B30853">
              <w:rPr>
                <w:rFonts w:cs="Times New Roman"/>
                <w:sz w:val="20"/>
                <w:szCs w:val="20"/>
              </w:rPr>
              <w:t>dengan nama bulan ex: 1 April 2012</w:t>
            </w:r>
          </w:p>
        </w:tc>
        <w:tc>
          <w:tcPr>
            <w:tcW w:w="5040" w:type="dxa"/>
          </w:tcPr>
          <w:p w14:paraId="0BEDAE07" w14:textId="77777777" w:rsidR="005262F5" w:rsidRPr="00B30853" w:rsidRDefault="007F3FAD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${valueTanggalLahirSk}</w:t>
            </w:r>
          </w:p>
        </w:tc>
      </w:tr>
      <w:tr w:rsidR="00056EA3" w14:paraId="49C8E6BB" w14:textId="77777777" w:rsidTr="000C1689">
        <w:tc>
          <w:tcPr>
            <w:tcW w:w="485" w:type="dxa"/>
          </w:tcPr>
          <w:p w14:paraId="22B6EE75" w14:textId="77777777" w:rsidR="00056EA3" w:rsidRPr="00B30853" w:rsidRDefault="00F66CC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53</w:t>
            </w:r>
          </w:p>
        </w:tc>
        <w:tc>
          <w:tcPr>
            <w:tcW w:w="4915" w:type="dxa"/>
          </w:tcPr>
          <w:p w14:paraId="5EE6B6EC" w14:textId="77777777" w:rsidR="00056EA3" w:rsidRPr="00B30853" w:rsidRDefault="00056EA3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tmt golongan lama</w:t>
            </w:r>
            <w:r w:rsidR="00AC15BF" w:rsidRPr="00B30853">
              <w:rPr>
                <w:rFonts w:cs="Times New Roman"/>
                <w:sz w:val="20"/>
                <w:szCs w:val="20"/>
              </w:rPr>
              <w:t xml:space="preserve"> dengan nama bulan ex: 1 April 2012</w:t>
            </w:r>
          </w:p>
        </w:tc>
        <w:tc>
          <w:tcPr>
            <w:tcW w:w="5040" w:type="dxa"/>
          </w:tcPr>
          <w:p w14:paraId="54047352" w14:textId="77777777" w:rsidR="00056EA3" w:rsidRPr="00B30853" w:rsidRDefault="00056EA3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B3085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${</w:t>
            </w:r>
            <w:r w:rsidR="00AC5E03" w:rsidRPr="00B3085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valueTmtGolL</w:t>
            </w:r>
            <w:r w:rsidRPr="00B3085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ama}</w:t>
            </w:r>
          </w:p>
        </w:tc>
      </w:tr>
      <w:tr w:rsidR="00056EA3" w14:paraId="17B6E3F4" w14:textId="77777777" w:rsidTr="000C1689">
        <w:tc>
          <w:tcPr>
            <w:tcW w:w="485" w:type="dxa"/>
          </w:tcPr>
          <w:p w14:paraId="3B487AE3" w14:textId="77777777" w:rsidR="00056EA3" w:rsidRPr="00B30853" w:rsidRDefault="00F66CC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4915" w:type="dxa"/>
          </w:tcPr>
          <w:p w14:paraId="669F1FF8" w14:textId="77777777" w:rsidR="00056EA3" w:rsidRPr="00B30853" w:rsidRDefault="00056EA3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 w:rsidRPr="00B30853">
              <w:rPr>
                <w:rFonts w:cs="Times New Roman"/>
                <w:sz w:val="20"/>
                <w:szCs w:val="20"/>
              </w:rPr>
              <w:t>Value tmt golongan baru</w:t>
            </w:r>
            <w:r w:rsidR="00AC15BF" w:rsidRPr="00B30853">
              <w:rPr>
                <w:rFonts w:cs="Times New Roman"/>
                <w:sz w:val="20"/>
                <w:szCs w:val="20"/>
              </w:rPr>
              <w:t xml:space="preserve"> dengan nama bulan ex: 1 April 2012</w:t>
            </w:r>
          </w:p>
        </w:tc>
        <w:tc>
          <w:tcPr>
            <w:tcW w:w="5040" w:type="dxa"/>
          </w:tcPr>
          <w:p w14:paraId="019A4E34" w14:textId="77777777" w:rsidR="00056EA3" w:rsidRPr="00B30853" w:rsidRDefault="00056EA3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B3085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${</w:t>
            </w:r>
            <w:r w:rsidR="00AC5E03" w:rsidRPr="00B3085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valueTmtGolBaru</w:t>
            </w:r>
            <w:r w:rsidRPr="00B3085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  <w:tr w:rsidR="00E57E8B" w14:paraId="18B26C59" w14:textId="77777777" w:rsidTr="000C1689">
        <w:tc>
          <w:tcPr>
            <w:tcW w:w="485" w:type="dxa"/>
          </w:tcPr>
          <w:p w14:paraId="5E53D0EC" w14:textId="77777777" w:rsidR="00E57E8B" w:rsidRPr="00B30853" w:rsidRDefault="00E57E8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55.</w:t>
            </w:r>
          </w:p>
        </w:tc>
        <w:tc>
          <w:tcPr>
            <w:tcW w:w="4915" w:type="dxa"/>
          </w:tcPr>
          <w:p w14:paraId="5082C570" w14:textId="77777777" w:rsidR="00E57E8B" w:rsidRPr="00B30853" w:rsidRDefault="00E57E8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Value tempat lahir</w:t>
            </w:r>
          </w:p>
        </w:tc>
        <w:tc>
          <w:tcPr>
            <w:tcW w:w="5040" w:type="dxa"/>
          </w:tcPr>
          <w:p w14:paraId="43DD37CC" w14:textId="77777777" w:rsidR="00E57E8B" w:rsidRPr="00B30853" w:rsidRDefault="00E57E8B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${valueTempatLahir}</w:t>
            </w:r>
          </w:p>
        </w:tc>
      </w:tr>
      <w:tr w:rsidR="00B00A65" w14:paraId="0E82B2A8" w14:textId="77777777" w:rsidTr="000C1689">
        <w:tc>
          <w:tcPr>
            <w:tcW w:w="485" w:type="dxa"/>
          </w:tcPr>
          <w:p w14:paraId="0FF340A4" w14:textId="77777777" w:rsidR="00B00A65" w:rsidRDefault="00B00A6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56.</w:t>
            </w:r>
          </w:p>
        </w:tc>
        <w:tc>
          <w:tcPr>
            <w:tcW w:w="4915" w:type="dxa"/>
          </w:tcPr>
          <w:p w14:paraId="020390CC" w14:textId="77777777" w:rsidR="00B00A65" w:rsidRDefault="00B00A6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Value tanggal tahun lulus</w:t>
            </w:r>
          </w:p>
        </w:tc>
        <w:tc>
          <w:tcPr>
            <w:tcW w:w="5040" w:type="dxa"/>
          </w:tcPr>
          <w:p w14:paraId="5DD6A4F2" w14:textId="77777777" w:rsidR="00B00A65" w:rsidRPr="003C24AF" w:rsidRDefault="00B00A6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3C24AF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${valueTglTahunLulus}</w:t>
            </w:r>
          </w:p>
        </w:tc>
      </w:tr>
      <w:tr w:rsidR="00B00A65" w14:paraId="033A5AF2" w14:textId="77777777" w:rsidTr="000C1689">
        <w:tc>
          <w:tcPr>
            <w:tcW w:w="485" w:type="dxa"/>
          </w:tcPr>
          <w:p w14:paraId="470CA03C" w14:textId="77777777" w:rsidR="00B00A65" w:rsidRDefault="00B00A6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57</w:t>
            </w:r>
          </w:p>
        </w:tc>
        <w:tc>
          <w:tcPr>
            <w:tcW w:w="4915" w:type="dxa"/>
          </w:tcPr>
          <w:p w14:paraId="4A6C0965" w14:textId="77777777" w:rsidR="00B00A65" w:rsidRDefault="00B00A6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Value nama sekolah/universitas</w:t>
            </w:r>
          </w:p>
        </w:tc>
        <w:tc>
          <w:tcPr>
            <w:tcW w:w="5040" w:type="dxa"/>
          </w:tcPr>
          <w:p w14:paraId="2DB13B3D" w14:textId="77777777" w:rsidR="00B00A65" w:rsidRPr="003C24AF" w:rsidRDefault="00B00A65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3C24AF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${valueNamaSekolah}</w:t>
            </w:r>
          </w:p>
        </w:tc>
      </w:tr>
      <w:tr w:rsidR="007C7C04" w14:paraId="2AECE3F0" w14:textId="77777777" w:rsidTr="000C1689">
        <w:tc>
          <w:tcPr>
            <w:tcW w:w="485" w:type="dxa"/>
          </w:tcPr>
          <w:p w14:paraId="70BFA9D6" w14:textId="77777777" w:rsidR="007C7C04" w:rsidRDefault="00D22E1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58.</w:t>
            </w:r>
          </w:p>
        </w:tc>
        <w:tc>
          <w:tcPr>
            <w:tcW w:w="4915" w:type="dxa"/>
          </w:tcPr>
          <w:p w14:paraId="03E3723B" w14:textId="77777777" w:rsidR="007C7C04" w:rsidRDefault="00D22E1E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Value tingkat pendidikan</w:t>
            </w:r>
          </w:p>
        </w:tc>
        <w:tc>
          <w:tcPr>
            <w:tcW w:w="5040" w:type="dxa"/>
          </w:tcPr>
          <w:p w14:paraId="47A1F2D0" w14:textId="77777777" w:rsidR="007C7C04" w:rsidRPr="003C24AF" w:rsidRDefault="007C7C04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B30853">
              <w:rPr>
                <w:rFonts w:cs="Times New Roman"/>
                <w:sz w:val="20"/>
                <w:szCs w:val="20"/>
              </w:rPr>
              <w:t>$</w:t>
            </w:r>
            <w:r>
              <w:rPr>
                <w:rFonts w:cs="Times New Roman"/>
                <w:sz w:val="20"/>
                <w:szCs w:val="20"/>
              </w:rPr>
              <w:t>{</w:t>
            </w:r>
            <w:proofErr w:type="gramStart"/>
            <w:r>
              <w:rPr>
                <w:rFonts w:cs="Times New Roman"/>
                <w:sz w:val="20"/>
                <w:szCs w:val="20"/>
              </w:rPr>
              <w:t>orangUsulKp.pendidikanBaru.</w:t>
            </w:r>
            <w:r>
              <w:rPr>
                <w:rFonts w:ascii="Courier New" w:eastAsia="Times New Roman" w:hAnsi="Courier New" w:cs="Courier New"/>
                <w:color w:val="0000C0"/>
                <w:kern w:val="0"/>
                <w:sz w:val="20"/>
                <w:szCs w:val="20"/>
                <w:highlight w:val="yellow"/>
                <w:lang w:eastAsia="en-US" w:bidi="ar-SA"/>
              </w:rPr>
              <w:t>tkPendidikan</w:t>
            </w:r>
            <w:r>
              <w:rPr>
                <w:rFonts w:ascii="Courier New" w:eastAsia="Times New Roman" w:hAnsi="Courier New" w:cs="Courier New"/>
                <w:color w:val="0000C0"/>
                <w:kern w:val="0"/>
                <w:sz w:val="20"/>
                <w:szCs w:val="20"/>
                <w:lang w:eastAsia="en-US" w:bidi="ar-SA"/>
              </w:rPr>
              <w:t>.nama</w:t>
            </w:r>
            <w:proofErr w:type="gramEnd"/>
            <w:r w:rsidRPr="00B30853">
              <w:rPr>
                <w:rFonts w:cs="Times New Roman"/>
                <w:sz w:val="20"/>
                <w:szCs w:val="20"/>
              </w:rPr>
              <w:t>}</w:t>
            </w:r>
          </w:p>
        </w:tc>
      </w:tr>
      <w:tr w:rsidR="000C1689" w14:paraId="52557B55" w14:textId="77777777" w:rsidTr="000C1689">
        <w:tc>
          <w:tcPr>
            <w:tcW w:w="485" w:type="dxa"/>
          </w:tcPr>
          <w:p w14:paraId="5CF147E0" w14:textId="77777777" w:rsidR="000C1689" w:rsidRDefault="000C1689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59.</w:t>
            </w:r>
          </w:p>
        </w:tc>
        <w:tc>
          <w:tcPr>
            <w:tcW w:w="4915" w:type="dxa"/>
          </w:tcPr>
          <w:p w14:paraId="2F5F467A" w14:textId="77777777" w:rsidR="000C1689" w:rsidRPr="000C1689" w:rsidRDefault="000C1689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Value menampilkan nama spesimen kanan tanpa gelar</w:t>
            </w:r>
          </w:p>
        </w:tc>
        <w:tc>
          <w:tcPr>
            <w:tcW w:w="5040" w:type="dxa"/>
          </w:tcPr>
          <w:p w14:paraId="751F7196" w14:textId="77777777" w:rsidR="000C1689" w:rsidRPr="00B30853" w:rsidRDefault="000C1689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${</w:t>
            </w:r>
            <w:r w:rsidRPr="000C1689"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val</w:t>
            </w: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ueNamaPenandatangan}</w:t>
            </w:r>
          </w:p>
        </w:tc>
      </w:tr>
      <w:tr w:rsidR="000C1689" w14:paraId="01EE858B" w14:textId="77777777" w:rsidTr="000C1689">
        <w:tc>
          <w:tcPr>
            <w:tcW w:w="485" w:type="dxa"/>
          </w:tcPr>
          <w:p w14:paraId="34693ED3" w14:textId="77777777" w:rsidR="000C1689" w:rsidRDefault="000C1689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60.</w:t>
            </w:r>
          </w:p>
        </w:tc>
        <w:tc>
          <w:tcPr>
            <w:tcW w:w="4915" w:type="dxa"/>
          </w:tcPr>
          <w:p w14:paraId="449C016A" w14:textId="77777777" w:rsidR="000C1689" w:rsidRDefault="000C1689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Value menampilkan nama spesimen kiri tanpa gelar</w:t>
            </w:r>
          </w:p>
        </w:tc>
        <w:tc>
          <w:tcPr>
            <w:tcW w:w="5040" w:type="dxa"/>
          </w:tcPr>
          <w:p w14:paraId="2FEF1467" w14:textId="77777777" w:rsidR="000C1689" w:rsidRPr="00B30853" w:rsidRDefault="000C1689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${</w:t>
            </w:r>
            <w:r w:rsidRPr="000C1689"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valueNamaPenandatangan</w:t>
            </w: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Kiri}</w:t>
            </w:r>
          </w:p>
        </w:tc>
      </w:tr>
      <w:tr w:rsidR="00A8062C" w14:paraId="00E700E0" w14:textId="77777777" w:rsidTr="000C1689">
        <w:tc>
          <w:tcPr>
            <w:tcW w:w="485" w:type="dxa"/>
          </w:tcPr>
          <w:p w14:paraId="3685DBF8" w14:textId="77777777" w:rsidR="00A8062C" w:rsidRDefault="00BF2E98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61</w:t>
            </w:r>
          </w:p>
        </w:tc>
        <w:tc>
          <w:tcPr>
            <w:tcW w:w="4915" w:type="dxa"/>
          </w:tcPr>
          <w:p w14:paraId="485494F5" w14:textId="77777777" w:rsidR="00A8062C" w:rsidRDefault="00A8062C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 xml:space="preserve">Value gaji lama dengan format </w:t>
            </w:r>
            <w:r w:rsidR="00BF2E98">
              <w:rPr>
                <w:rFonts w:ascii="Cambria" w:hAnsi="Cambria" w:cs="Times New Roman"/>
                <w:sz w:val="20"/>
                <w:szCs w:val="20"/>
              </w:rPr>
              <w:t>(</w:t>
            </w:r>
            <w:r>
              <w:rPr>
                <w:rFonts w:ascii="Cambria" w:hAnsi="Cambria" w:cs="Times New Roman"/>
                <w:sz w:val="20"/>
                <w:szCs w:val="20"/>
              </w:rPr>
              <w:t>Rp2.345.999</w:t>
            </w:r>
            <w:r w:rsidR="00BF2E98">
              <w:rPr>
                <w:rFonts w:ascii="Cambria" w:hAnsi="Cambria" w:cs="Times New Roman"/>
                <w:sz w:val="20"/>
                <w:szCs w:val="20"/>
              </w:rPr>
              <w:t>)</w:t>
            </w:r>
          </w:p>
        </w:tc>
        <w:tc>
          <w:tcPr>
            <w:tcW w:w="5040" w:type="dxa"/>
          </w:tcPr>
          <w:p w14:paraId="6FE36001" w14:textId="77777777" w:rsidR="00A8062C" w:rsidRDefault="00A8062C" w:rsidP="00A8062C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${</w:t>
            </w:r>
            <w:r w:rsidRPr="000C1689"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value</w:t>
            </w: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GajiLama}</w:t>
            </w:r>
          </w:p>
        </w:tc>
      </w:tr>
      <w:tr w:rsidR="00A8062C" w14:paraId="10792E74" w14:textId="77777777" w:rsidTr="000C1689">
        <w:tc>
          <w:tcPr>
            <w:tcW w:w="485" w:type="dxa"/>
          </w:tcPr>
          <w:p w14:paraId="39194441" w14:textId="77777777" w:rsidR="00A8062C" w:rsidRDefault="00BF2E98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62</w:t>
            </w:r>
          </w:p>
        </w:tc>
        <w:tc>
          <w:tcPr>
            <w:tcW w:w="4915" w:type="dxa"/>
          </w:tcPr>
          <w:p w14:paraId="195C31E8" w14:textId="77777777" w:rsidR="00A8062C" w:rsidRDefault="00A8062C" w:rsidP="00BF2E98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 xml:space="preserve">Value gaji </w:t>
            </w:r>
            <w:r w:rsidR="00BF2E98">
              <w:rPr>
                <w:rFonts w:ascii="Cambria" w:hAnsi="Cambria" w:cs="Times New Roman"/>
                <w:sz w:val="20"/>
                <w:szCs w:val="20"/>
              </w:rPr>
              <w:t>baru</w:t>
            </w:r>
            <w:r>
              <w:rPr>
                <w:rFonts w:ascii="Cambria" w:hAnsi="Cambria" w:cs="Times New Roman"/>
                <w:sz w:val="20"/>
                <w:szCs w:val="20"/>
              </w:rPr>
              <w:t xml:space="preserve"> dengan format </w:t>
            </w:r>
            <w:r w:rsidR="00BF2E98">
              <w:rPr>
                <w:rFonts w:ascii="Cambria" w:hAnsi="Cambria" w:cs="Times New Roman"/>
                <w:sz w:val="20"/>
                <w:szCs w:val="20"/>
              </w:rPr>
              <w:t>(</w:t>
            </w:r>
            <w:r>
              <w:rPr>
                <w:rFonts w:ascii="Cambria" w:hAnsi="Cambria" w:cs="Times New Roman"/>
                <w:sz w:val="20"/>
                <w:szCs w:val="20"/>
              </w:rPr>
              <w:t>Rp2.345.999</w:t>
            </w:r>
            <w:r w:rsidR="00BF2E98">
              <w:rPr>
                <w:rFonts w:ascii="Cambria" w:hAnsi="Cambria" w:cs="Times New Roman"/>
                <w:sz w:val="20"/>
                <w:szCs w:val="20"/>
              </w:rPr>
              <w:t>)</w:t>
            </w:r>
          </w:p>
        </w:tc>
        <w:tc>
          <w:tcPr>
            <w:tcW w:w="5040" w:type="dxa"/>
          </w:tcPr>
          <w:p w14:paraId="00F34A61" w14:textId="77777777" w:rsidR="00A8062C" w:rsidRDefault="00A8062C" w:rsidP="00A8062C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${</w:t>
            </w:r>
            <w:r w:rsidRPr="000C1689"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value</w:t>
            </w: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GajiBaru}</w:t>
            </w:r>
          </w:p>
        </w:tc>
      </w:tr>
      <w:tr w:rsidR="00A8062C" w14:paraId="381B2CCF" w14:textId="77777777" w:rsidTr="00A8062C">
        <w:tc>
          <w:tcPr>
            <w:tcW w:w="485" w:type="dxa"/>
          </w:tcPr>
          <w:p w14:paraId="13F7C900" w14:textId="77777777" w:rsidR="00A8062C" w:rsidRDefault="00BF2E98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63</w:t>
            </w:r>
          </w:p>
        </w:tc>
        <w:tc>
          <w:tcPr>
            <w:tcW w:w="4915" w:type="dxa"/>
            <w:shd w:val="clear" w:color="auto" w:fill="auto"/>
          </w:tcPr>
          <w:p w14:paraId="23E6AE1A" w14:textId="77777777" w:rsidR="00A8062C" w:rsidRPr="00A8062C" w:rsidRDefault="00A8062C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color w:val="FFFFFF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 xml:space="preserve">Value tahun lulus tanpa titik dua </w:t>
            </w:r>
            <w:r w:rsidR="00BF2E98">
              <w:rPr>
                <w:rFonts w:ascii="Cambria" w:hAnsi="Cambria" w:cs="Times New Roman"/>
                <w:sz w:val="20"/>
                <w:szCs w:val="20"/>
              </w:rPr>
              <w:t>(</w:t>
            </w:r>
            <w:r>
              <w:rPr>
                <w:rFonts w:ascii="Cambria" w:hAnsi="Cambria" w:cs="Times New Roman"/>
                <w:sz w:val="20"/>
                <w:szCs w:val="20"/>
              </w:rPr>
              <w:t>Tahun 2000</w:t>
            </w:r>
            <w:r w:rsidR="00BF2E98">
              <w:rPr>
                <w:rFonts w:ascii="Cambria" w:hAnsi="Cambria" w:cs="Times New Roman"/>
                <w:sz w:val="20"/>
                <w:szCs w:val="20"/>
              </w:rPr>
              <w:t>)</w:t>
            </w:r>
          </w:p>
        </w:tc>
        <w:tc>
          <w:tcPr>
            <w:tcW w:w="5040" w:type="dxa"/>
            <w:shd w:val="clear" w:color="auto" w:fill="auto"/>
          </w:tcPr>
          <w:p w14:paraId="63B1D3E7" w14:textId="77777777" w:rsidR="00A8062C" w:rsidRPr="00716EBF" w:rsidRDefault="00A8062C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eastAsia="Times New Roman" w:hAnsi="Cambria" w:cs="Courier New"/>
                <w:color w:val="FFFFFF"/>
                <w:kern w:val="0"/>
                <w:sz w:val="20"/>
                <w:szCs w:val="20"/>
                <w:lang w:eastAsia="en-US" w:bidi="ar-SA"/>
              </w:rPr>
            </w:pPr>
            <w:r w:rsidRPr="00716EBF"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${</w:t>
            </w:r>
            <w:r w:rsidRPr="00716EBF">
              <w:rPr>
                <w:rFonts w:ascii="Cambria" w:eastAsia="Times New Roman" w:hAnsi="Cambria" w:cs="Courier New"/>
                <w:color w:val="2A00FF"/>
                <w:kern w:val="0"/>
                <w:sz w:val="20"/>
                <w:szCs w:val="20"/>
                <w:lang w:eastAsia="en-US" w:bidi="ar-SA"/>
              </w:rPr>
              <w:t>valueTahunLulusTanpaTitikDua</w:t>
            </w:r>
            <w:r w:rsidRPr="00716EBF"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  <w:tr w:rsidR="00A8062C" w14:paraId="5D8C5EDE" w14:textId="77777777" w:rsidTr="00716EBF">
        <w:tc>
          <w:tcPr>
            <w:tcW w:w="485" w:type="dxa"/>
            <w:shd w:val="clear" w:color="auto" w:fill="FBD4B4"/>
          </w:tcPr>
          <w:p w14:paraId="0592C1F1" w14:textId="77777777" w:rsidR="00A8062C" w:rsidRDefault="00BF2E98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4915" w:type="dxa"/>
            <w:shd w:val="clear" w:color="auto" w:fill="FBD4B4"/>
          </w:tcPr>
          <w:p w14:paraId="6A26EBA0" w14:textId="77777777" w:rsidR="00A8062C" w:rsidRPr="00716EBF" w:rsidRDefault="00716EBF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>Value nama pns besar kecil</w:t>
            </w:r>
          </w:p>
        </w:tc>
        <w:tc>
          <w:tcPr>
            <w:tcW w:w="5040" w:type="dxa"/>
            <w:shd w:val="clear" w:color="auto" w:fill="FBD4B4"/>
          </w:tcPr>
          <w:p w14:paraId="722A585A" w14:textId="77777777" w:rsidR="00A8062C" w:rsidRPr="00A8062C" w:rsidRDefault="00716EBF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${</w:t>
            </w:r>
            <w:r w:rsidRPr="000C1689"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value</w:t>
            </w: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Nama</w:t>
            </w:r>
            <w:r w:rsidR="009E4EC7"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Pns</w:t>
            </w:r>
            <w:r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  <w:t>ChangeCase}</w:t>
            </w:r>
          </w:p>
        </w:tc>
      </w:tr>
      <w:tr w:rsidR="00716EBF" w14:paraId="095D4231" w14:textId="77777777" w:rsidTr="00716EBF">
        <w:tc>
          <w:tcPr>
            <w:tcW w:w="485" w:type="dxa"/>
            <w:shd w:val="clear" w:color="auto" w:fill="FBD4B4"/>
          </w:tcPr>
          <w:p w14:paraId="6D205352" w14:textId="77777777" w:rsidR="00716EBF" w:rsidRDefault="00716EBF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65</w:t>
            </w:r>
          </w:p>
        </w:tc>
        <w:tc>
          <w:tcPr>
            <w:tcW w:w="4915" w:type="dxa"/>
            <w:shd w:val="clear" w:color="auto" w:fill="FBD4B4"/>
          </w:tcPr>
          <w:p w14:paraId="0C29677B" w14:textId="77777777" w:rsidR="00716EBF" w:rsidRDefault="00716EBF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Value tempat lahir besar kecil </w:t>
            </w:r>
          </w:p>
        </w:tc>
        <w:tc>
          <w:tcPr>
            <w:tcW w:w="5040" w:type="dxa"/>
            <w:shd w:val="clear" w:color="auto" w:fill="FBD4B4"/>
          </w:tcPr>
          <w:p w14:paraId="2B73825F" w14:textId="77777777" w:rsidR="00716EBF" w:rsidRDefault="00716EBF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${valueTempatLahirChangeCase}</w:t>
            </w:r>
          </w:p>
        </w:tc>
      </w:tr>
      <w:tr w:rsidR="00716EBF" w14:paraId="14581D70" w14:textId="77777777" w:rsidTr="00A8062C">
        <w:tc>
          <w:tcPr>
            <w:tcW w:w="485" w:type="dxa"/>
          </w:tcPr>
          <w:p w14:paraId="59C116CF" w14:textId="77777777" w:rsidR="00716EBF" w:rsidRDefault="002F4788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66</w:t>
            </w:r>
          </w:p>
        </w:tc>
        <w:tc>
          <w:tcPr>
            <w:tcW w:w="4915" w:type="dxa"/>
            <w:shd w:val="clear" w:color="auto" w:fill="auto"/>
          </w:tcPr>
          <w:p w14:paraId="5F94E833" w14:textId="77777777" w:rsidR="00716EBF" w:rsidRDefault="002F4788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>Value tanggal lahir tidak menggunakan 0</w:t>
            </w:r>
          </w:p>
        </w:tc>
        <w:tc>
          <w:tcPr>
            <w:tcW w:w="5040" w:type="dxa"/>
            <w:shd w:val="clear" w:color="auto" w:fill="auto"/>
          </w:tcPr>
          <w:p w14:paraId="6E9CE708" w14:textId="77777777" w:rsidR="00716EBF" w:rsidRPr="002F4788" w:rsidRDefault="002F4788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${</w:t>
            </w:r>
            <w:r w:rsidR="00D2487E" w:rsidRPr="002F4788">
              <w:rPr>
                <w:rFonts w:ascii="Courier New" w:eastAsia="Times New Roman" w:hAnsi="Courier New" w:cs="Courier New"/>
                <w:color w:val="2A00FF"/>
                <w:kern w:val="0"/>
                <w:sz w:val="20"/>
                <w:szCs w:val="20"/>
                <w:lang w:eastAsia="en-US" w:bidi="ar-SA"/>
              </w:rPr>
              <w:t>valueTanggalLahirSk2</w:t>
            </w:r>
            <w:r>
              <w:rPr>
                <w:rFonts w:ascii="Courier New" w:eastAsia="Times New Roman" w:hAnsi="Courier New" w:cs="Courier New"/>
                <w:color w:val="2A00FF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  <w:tr w:rsidR="00D2487E" w14:paraId="6CD335B7" w14:textId="77777777" w:rsidTr="00A8062C">
        <w:tc>
          <w:tcPr>
            <w:tcW w:w="485" w:type="dxa"/>
          </w:tcPr>
          <w:p w14:paraId="136E0B29" w14:textId="77777777" w:rsidR="00D2487E" w:rsidRDefault="002F4788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67</w:t>
            </w:r>
          </w:p>
        </w:tc>
        <w:tc>
          <w:tcPr>
            <w:tcW w:w="4915" w:type="dxa"/>
            <w:shd w:val="clear" w:color="auto" w:fill="auto"/>
          </w:tcPr>
          <w:p w14:paraId="7FAEE394" w14:textId="77777777" w:rsidR="00D2487E" w:rsidRDefault="002F4788" w:rsidP="002F4788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>Value tmt gol lama tidak menggunakan 0</w:t>
            </w:r>
          </w:p>
        </w:tc>
        <w:tc>
          <w:tcPr>
            <w:tcW w:w="5040" w:type="dxa"/>
            <w:shd w:val="clear" w:color="auto" w:fill="auto"/>
          </w:tcPr>
          <w:p w14:paraId="735DB41A" w14:textId="77777777" w:rsidR="00D2487E" w:rsidRPr="002F4788" w:rsidRDefault="002F4788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${</w:t>
            </w:r>
            <w:r w:rsidR="00D2487E" w:rsidRPr="002F4788">
              <w:rPr>
                <w:rFonts w:ascii="Courier New" w:eastAsia="Times New Roman" w:hAnsi="Courier New" w:cs="Courier New"/>
                <w:color w:val="2A00FF"/>
                <w:kern w:val="0"/>
                <w:sz w:val="20"/>
                <w:szCs w:val="20"/>
                <w:lang w:eastAsia="en-US" w:bidi="ar-SA"/>
              </w:rPr>
              <w:t>valueTmtGolLama2</w:t>
            </w:r>
            <w:r>
              <w:rPr>
                <w:rFonts w:ascii="Courier New" w:eastAsia="Times New Roman" w:hAnsi="Courier New" w:cs="Courier New"/>
                <w:color w:val="2A00FF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  <w:tr w:rsidR="00D2487E" w14:paraId="21AB0B09" w14:textId="77777777" w:rsidTr="00A8062C">
        <w:tc>
          <w:tcPr>
            <w:tcW w:w="485" w:type="dxa"/>
          </w:tcPr>
          <w:p w14:paraId="7DC09973" w14:textId="77777777" w:rsidR="00D2487E" w:rsidRDefault="002F4788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68</w:t>
            </w:r>
          </w:p>
        </w:tc>
        <w:tc>
          <w:tcPr>
            <w:tcW w:w="4915" w:type="dxa"/>
            <w:shd w:val="clear" w:color="auto" w:fill="auto"/>
          </w:tcPr>
          <w:p w14:paraId="60CBC73D" w14:textId="77777777" w:rsidR="00D2487E" w:rsidRDefault="002F4788" w:rsidP="002F4788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>Value tmt gol baru tidak menggunakan 0</w:t>
            </w:r>
          </w:p>
        </w:tc>
        <w:tc>
          <w:tcPr>
            <w:tcW w:w="5040" w:type="dxa"/>
            <w:shd w:val="clear" w:color="auto" w:fill="auto"/>
          </w:tcPr>
          <w:p w14:paraId="04A74FBF" w14:textId="77777777" w:rsidR="00D2487E" w:rsidRPr="002F4788" w:rsidRDefault="002F4788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eastAsia="Times New Roman" w:hAnsi="Cambria" w:cs="Courier New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${</w:t>
            </w:r>
            <w:r w:rsidRPr="002F4788">
              <w:rPr>
                <w:rFonts w:ascii="Courier New" w:eastAsia="Times New Roman" w:hAnsi="Courier New" w:cs="Courier New"/>
                <w:color w:val="2A00FF"/>
                <w:kern w:val="0"/>
                <w:sz w:val="20"/>
                <w:szCs w:val="20"/>
                <w:lang w:eastAsia="en-US" w:bidi="ar-SA"/>
              </w:rPr>
              <w:t>valueTmtGolBaru2</w:t>
            </w:r>
            <w:r>
              <w:rPr>
                <w:rFonts w:ascii="Courier New" w:eastAsia="Times New Roman" w:hAnsi="Courier New" w:cs="Courier New"/>
                <w:color w:val="2A00FF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  <w:tr w:rsidR="00EF709C" w14:paraId="17CA0FA9" w14:textId="77777777" w:rsidTr="00A8062C">
        <w:tc>
          <w:tcPr>
            <w:tcW w:w="485" w:type="dxa"/>
          </w:tcPr>
          <w:p w14:paraId="39D31809" w14:textId="77777777" w:rsidR="00EF709C" w:rsidRDefault="00EF709C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69</w:t>
            </w:r>
          </w:p>
        </w:tc>
        <w:tc>
          <w:tcPr>
            <w:tcW w:w="4915" w:type="dxa"/>
            <w:shd w:val="clear" w:color="auto" w:fill="auto"/>
          </w:tcPr>
          <w:p w14:paraId="724DDAD9" w14:textId="77777777" w:rsidR="00EF709C" w:rsidRDefault="00EF709C" w:rsidP="002F4788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Value masa kerja </w:t>
            </w:r>
            <w:proofErr w:type="gramStart"/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>lama  tidak</w:t>
            </w:r>
            <w:proofErr w:type="gramEnd"/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menggunakan 0</w:t>
            </w:r>
          </w:p>
        </w:tc>
        <w:tc>
          <w:tcPr>
            <w:tcW w:w="5040" w:type="dxa"/>
            <w:shd w:val="clear" w:color="auto" w:fill="auto"/>
          </w:tcPr>
          <w:p w14:paraId="2FD19EE9" w14:textId="77777777" w:rsidR="00EF709C" w:rsidRDefault="00EF709C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sz w:val="20"/>
                <w:szCs w:val="20"/>
              </w:rPr>
              <w:t>${valueMasaKerjaLamaParsed2}</w:t>
            </w:r>
          </w:p>
        </w:tc>
      </w:tr>
      <w:tr w:rsidR="00EF709C" w14:paraId="4C0BB3D5" w14:textId="77777777" w:rsidTr="00A8062C">
        <w:tc>
          <w:tcPr>
            <w:tcW w:w="485" w:type="dxa"/>
          </w:tcPr>
          <w:p w14:paraId="3DC79705" w14:textId="77777777" w:rsidR="00EF709C" w:rsidRDefault="00EF709C" w:rsidP="00B30853">
            <w:pPr>
              <w:tabs>
                <w:tab w:val="left" w:pos="5610"/>
                <w:tab w:val="left" w:pos="7050"/>
                <w:tab w:val="left" w:pos="730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70</w:t>
            </w:r>
          </w:p>
        </w:tc>
        <w:tc>
          <w:tcPr>
            <w:tcW w:w="4915" w:type="dxa"/>
            <w:shd w:val="clear" w:color="auto" w:fill="auto"/>
          </w:tcPr>
          <w:p w14:paraId="2CF95F61" w14:textId="77777777" w:rsidR="00EF709C" w:rsidRDefault="00EF709C" w:rsidP="002F4788">
            <w:pPr>
              <w:tabs>
                <w:tab w:val="left" w:pos="5610"/>
                <w:tab w:val="left" w:pos="7050"/>
                <w:tab w:val="left" w:pos="7305"/>
              </w:tabs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hAnsi="Cambria" w:cs="Times New Roman"/>
                <w:color w:val="000000"/>
                <w:sz w:val="20"/>
                <w:szCs w:val="20"/>
              </w:rPr>
              <w:t>Value masa kerja baru tidak menggunakan 0</w:t>
            </w:r>
          </w:p>
        </w:tc>
        <w:tc>
          <w:tcPr>
            <w:tcW w:w="5040" w:type="dxa"/>
            <w:shd w:val="clear" w:color="auto" w:fill="auto"/>
          </w:tcPr>
          <w:p w14:paraId="75CCC76E" w14:textId="77777777" w:rsidR="00EF709C" w:rsidRDefault="00EF709C" w:rsidP="000C1689">
            <w:pPr>
              <w:tabs>
                <w:tab w:val="left" w:pos="5610"/>
                <w:tab w:val="left" w:pos="7050"/>
                <w:tab w:val="left" w:pos="7305"/>
              </w:tabs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sz w:val="20"/>
                <w:szCs w:val="20"/>
              </w:rPr>
              <w:t>${valueMasaKerjaParsed2}</w:t>
            </w:r>
          </w:p>
        </w:tc>
      </w:tr>
    </w:tbl>
    <w:p w14:paraId="77FEC95E" w14:textId="77777777" w:rsidR="00E24110" w:rsidRDefault="00E24110" w:rsidP="00E24110">
      <w:pPr>
        <w:tabs>
          <w:tab w:val="left" w:pos="5610"/>
          <w:tab w:val="left" w:pos="7050"/>
          <w:tab w:val="left" w:pos="7305"/>
        </w:tabs>
      </w:pPr>
    </w:p>
    <w:sectPr w:rsidR="00E24110" w:rsidSect="007A7F39">
      <w:pgSz w:w="12242" w:h="20163" w:code="5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33"/>
    <w:rsid w:val="0003419C"/>
    <w:rsid w:val="00056EA3"/>
    <w:rsid w:val="00064292"/>
    <w:rsid w:val="000A55FF"/>
    <w:rsid w:val="000B6931"/>
    <w:rsid w:val="000C1689"/>
    <w:rsid w:val="000D1E72"/>
    <w:rsid w:val="001545A7"/>
    <w:rsid w:val="001814DB"/>
    <w:rsid w:val="001C412B"/>
    <w:rsid w:val="001D3C8D"/>
    <w:rsid w:val="001F5B01"/>
    <w:rsid w:val="0025235B"/>
    <w:rsid w:val="00274618"/>
    <w:rsid w:val="00281BD7"/>
    <w:rsid w:val="002A2930"/>
    <w:rsid w:val="002E533B"/>
    <w:rsid w:val="002F4788"/>
    <w:rsid w:val="003427B6"/>
    <w:rsid w:val="003C24AF"/>
    <w:rsid w:val="003C5847"/>
    <w:rsid w:val="003D2192"/>
    <w:rsid w:val="00401E3C"/>
    <w:rsid w:val="00413367"/>
    <w:rsid w:val="00420C33"/>
    <w:rsid w:val="00427B24"/>
    <w:rsid w:val="0043103B"/>
    <w:rsid w:val="004742A9"/>
    <w:rsid w:val="004A7DA9"/>
    <w:rsid w:val="004D21FD"/>
    <w:rsid w:val="004D3A0A"/>
    <w:rsid w:val="005262F5"/>
    <w:rsid w:val="005465EA"/>
    <w:rsid w:val="005547E8"/>
    <w:rsid w:val="005A7E0A"/>
    <w:rsid w:val="00617759"/>
    <w:rsid w:val="006913B9"/>
    <w:rsid w:val="00696517"/>
    <w:rsid w:val="00706FF4"/>
    <w:rsid w:val="00707167"/>
    <w:rsid w:val="007135C2"/>
    <w:rsid w:val="00716EBF"/>
    <w:rsid w:val="0074422B"/>
    <w:rsid w:val="00751527"/>
    <w:rsid w:val="007A7F39"/>
    <w:rsid w:val="007C4FFA"/>
    <w:rsid w:val="007C7C04"/>
    <w:rsid w:val="007D04A3"/>
    <w:rsid w:val="007E180F"/>
    <w:rsid w:val="007F3FAD"/>
    <w:rsid w:val="008143D3"/>
    <w:rsid w:val="00851443"/>
    <w:rsid w:val="00861741"/>
    <w:rsid w:val="008A3AED"/>
    <w:rsid w:val="008B54B9"/>
    <w:rsid w:val="008C13BE"/>
    <w:rsid w:val="008D32F4"/>
    <w:rsid w:val="008F6CFF"/>
    <w:rsid w:val="00903A83"/>
    <w:rsid w:val="0096357C"/>
    <w:rsid w:val="009C0492"/>
    <w:rsid w:val="009E4EC7"/>
    <w:rsid w:val="00A05BD6"/>
    <w:rsid w:val="00A42BE6"/>
    <w:rsid w:val="00A8062C"/>
    <w:rsid w:val="00A819B8"/>
    <w:rsid w:val="00AC15BF"/>
    <w:rsid w:val="00AC5E03"/>
    <w:rsid w:val="00B00A65"/>
    <w:rsid w:val="00B26EFE"/>
    <w:rsid w:val="00B30853"/>
    <w:rsid w:val="00B43251"/>
    <w:rsid w:val="00BB0930"/>
    <w:rsid w:val="00BB3C39"/>
    <w:rsid w:val="00BC3596"/>
    <w:rsid w:val="00BF2E98"/>
    <w:rsid w:val="00C1625B"/>
    <w:rsid w:val="00C66D68"/>
    <w:rsid w:val="00C86D27"/>
    <w:rsid w:val="00CB0539"/>
    <w:rsid w:val="00CB71D2"/>
    <w:rsid w:val="00D02BFD"/>
    <w:rsid w:val="00D064C9"/>
    <w:rsid w:val="00D22E1E"/>
    <w:rsid w:val="00D2487E"/>
    <w:rsid w:val="00D509D2"/>
    <w:rsid w:val="00D6546E"/>
    <w:rsid w:val="00D72821"/>
    <w:rsid w:val="00D900CF"/>
    <w:rsid w:val="00D93352"/>
    <w:rsid w:val="00DB0F91"/>
    <w:rsid w:val="00DB54C3"/>
    <w:rsid w:val="00E24110"/>
    <w:rsid w:val="00E2442F"/>
    <w:rsid w:val="00E36F7E"/>
    <w:rsid w:val="00E42AEC"/>
    <w:rsid w:val="00E5307A"/>
    <w:rsid w:val="00E57E8B"/>
    <w:rsid w:val="00EF709C"/>
    <w:rsid w:val="00F66CCB"/>
    <w:rsid w:val="00F9560A"/>
    <w:rsid w:val="00FA7FC5"/>
    <w:rsid w:val="00FB13FB"/>
    <w:rsid w:val="00FB6995"/>
    <w:rsid w:val="00FE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0FC84FF"/>
  <w15:chartTrackingRefBased/>
  <w15:docId w15:val="{09B3610D-F916-4F54-A8E1-F9817D21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DefaultParagraphFont0">
    <w:name w:val="Default Paragraph Font"/>
  </w:style>
  <w:style w:type="character" w:customStyle="1" w:styleId="WW8Num2z0">
    <w:name w:val="WW8Num2z0"/>
    <w:rPr>
      <w:sz w:val="20"/>
      <w:szCs w:val="20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-DefaultParagraphFont1">
    <w:name w:val="WW-Default Paragraph Font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NumberingSymbols">
    <w:name w:val="Numbering Symbols"/>
    <w:rPr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A42BE6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${valueInstansiNama}</vt:lpstr>
    </vt:vector>
  </TitlesOfParts>
  <Company>Hewlett-Packard Company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${valueInstansiNama}</dc:title>
  <dc:subject/>
  <dc:creator>User</dc:creator>
  <cp:keywords/>
  <cp:lastModifiedBy>I Komang Sugiartha</cp:lastModifiedBy>
  <cp:revision>2</cp:revision>
  <cp:lastPrinted>1601-01-01T00:00:00Z</cp:lastPrinted>
  <dcterms:created xsi:type="dcterms:W3CDTF">2021-01-12T06:13:00Z</dcterms:created>
  <dcterms:modified xsi:type="dcterms:W3CDTF">2021-01-12T06:13:00Z</dcterms:modified>
</cp:coreProperties>
</file>